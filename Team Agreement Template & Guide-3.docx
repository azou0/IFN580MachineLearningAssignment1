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7B0DF" w14:textId="77777777" w:rsidR="00C27DCD" w:rsidRPr="007676E3" w:rsidRDefault="00C27DCD">
      <w:pPr>
        <w:rPr>
          <w:rFonts w:ascii="Verdana" w:hAnsi="Verdana" w:cs="Tahoma"/>
          <w:sz w:val="20"/>
          <w:szCs w:val="20"/>
        </w:rPr>
      </w:pPr>
    </w:p>
    <w:p w14:paraId="79191946" w14:textId="77777777" w:rsidR="00C27DCD" w:rsidRPr="007676E3" w:rsidRDefault="00C27DCD">
      <w:pPr>
        <w:rPr>
          <w:rFonts w:ascii="Verdana" w:hAnsi="Verdana" w:cs="Tahoma"/>
          <w:sz w:val="20"/>
          <w:szCs w:val="20"/>
        </w:rPr>
      </w:pPr>
    </w:p>
    <w:p w14:paraId="52EB9075" w14:textId="77777777" w:rsidR="00C27DCD" w:rsidRPr="007676E3" w:rsidRDefault="00C27DCD">
      <w:pPr>
        <w:rPr>
          <w:rFonts w:ascii="Verdana" w:hAnsi="Verdana" w:cs="Tahoma"/>
          <w:sz w:val="20"/>
          <w:szCs w:val="20"/>
        </w:rPr>
      </w:pPr>
    </w:p>
    <w:p w14:paraId="3211C66D" w14:textId="77777777" w:rsidR="00C27DCD" w:rsidRPr="007676E3" w:rsidRDefault="00C27DCD">
      <w:pPr>
        <w:rPr>
          <w:rFonts w:ascii="Verdana" w:hAnsi="Verdana" w:cs="Tahoma"/>
          <w:sz w:val="20"/>
          <w:szCs w:val="20"/>
        </w:rPr>
      </w:pPr>
    </w:p>
    <w:p w14:paraId="6EF608FB" w14:textId="77777777" w:rsidR="00C27DCD" w:rsidRPr="007676E3" w:rsidRDefault="00C27DCD">
      <w:pPr>
        <w:rPr>
          <w:rFonts w:ascii="Verdana" w:hAnsi="Verdana" w:cs="Tahoma"/>
          <w:sz w:val="20"/>
          <w:szCs w:val="20"/>
        </w:rPr>
      </w:pPr>
    </w:p>
    <w:p w14:paraId="6FC366AA" w14:textId="77777777" w:rsidR="00C27DCD" w:rsidRPr="007676E3" w:rsidRDefault="00C27DCD">
      <w:pPr>
        <w:rPr>
          <w:rFonts w:ascii="Verdana" w:hAnsi="Verdana" w:cs="Tahoma"/>
          <w:sz w:val="20"/>
          <w:szCs w:val="20"/>
        </w:rPr>
      </w:pPr>
    </w:p>
    <w:p w14:paraId="36466DBC" w14:textId="77777777" w:rsidR="00C27DCD" w:rsidRPr="007676E3" w:rsidRDefault="00C27DCD">
      <w:pPr>
        <w:rPr>
          <w:rFonts w:ascii="Verdana" w:hAnsi="Verdana" w:cs="Tahoma"/>
          <w:sz w:val="20"/>
          <w:szCs w:val="20"/>
        </w:rPr>
      </w:pPr>
    </w:p>
    <w:p w14:paraId="46ECA761" w14:textId="77777777" w:rsidR="00C27DCD" w:rsidRPr="007676E3" w:rsidRDefault="00C27DCD">
      <w:pPr>
        <w:rPr>
          <w:rFonts w:ascii="Verdana" w:hAnsi="Verdana" w:cs="Tahoma"/>
          <w:sz w:val="20"/>
          <w:szCs w:val="20"/>
        </w:rPr>
      </w:pPr>
    </w:p>
    <w:p w14:paraId="7FDE0528" w14:textId="77777777" w:rsidR="00C27DCD" w:rsidRPr="007676E3" w:rsidRDefault="00C27DCD">
      <w:pPr>
        <w:rPr>
          <w:rFonts w:ascii="Verdana" w:hAnsi="Verdana" w:cs="Tahoma"/>
          <w:sz w:val="20"/>
          <w:szCs w:val="20"/>
        </w:rPr>
      </w:pPr>
    </w:p>
    <w:p w14:paraId="0378D655" w14:textId="77777777" w:rsidR="00C27DCD" w:rsidRPr="007676E3" w:rsidRDefault="00C27DCD">
      <w:pPr>
        <w:rPr>
          <w:rFonts w:ascii="Verdana" w:hAnsi="Verdana" w:cs="Tahoma"/>
          <w:sz w:val="20"/>
          <w:szCs w:val="20"/>
        </w:rPr>
      </w:pPr>
    </w:p>
    <w:p w14:paraId="4DC325AA" w14:textId="77777777" w:rsidR="00C27DCD" w:rsidRPr="007676E3" w:rsidRDefault="00C27DCD">
      <w:pPr>
        <w:rPr>
          <w:rFonts w:ascii="Verdana" w:hAnsi="Verdana" w:cs="Tahoma"/>
          <w:sz w:val="20"/>
          <w:szCs w:val="20"/>
        </w:rPr>
      </w:pPr>
    </w:p>
    <w:p w14:paraId="5288B9BB" w14:textId="77777777" w:rsidR="00C27DCD" w:rsidRPr="007676E3" w:rsidRDefault="00C27DCD">
      <w:pPr>
        <w:rPr>
          <w:rFonts w:ascii="Verdana" w:hAnsi="Verdana" w:cs="Tahoma"/>
          <w:b/>
          <w:sz w:val="20"/>
          <w:szCs w:val="20"/>
        </w:rPr>
      </w:pPr>
    </w:p>
    <w:p w14:paraId="624A2601" w14:textId="77777777" w:rsidR="0096387A" w:rsidRPr="007676E3" w:rsidRDefault="0096387A" w:rsidP="0096387A">
      <w:pPr>
        <w:jc w:val="center"/>
        <w:rPr>
          <w:rFonts w:ascii="Verdana" w:hAnsi="Verdana" w:cs="Tahoma"/>
          <w:b/>
          <w:sz w:val="24"/>
          <w:szCs w:val="20"/>
        </w:rPr>
      </w:pPr>
    </w:p>
    <w:p w14:paraId="51A0E3DB" w14:textId="77777777" w:rsidR="0096387A" w:rsidRPr="007676E3" w:rsidRDefault="00663978" w:rsidP="0096387A">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TEMPLATE</w:t>
      </w:r>
      <w:r w:rsidR="00AD67D7">
        <w:rPr>
          <w:rFonts w:ascii="Verdana" w:hAnsi="Verdana" w:cs="Tahoma"/>
          <w:b/>
          <w:sz w:val="24"/>
          <w:szCs w:val="20"/>
        </w:rPr>
        <w:t xml:space="preserve"> &amp; GUIDELINES</w:t>
      </w:r>
    </w:p>
    <w:p w14:paraId="24522D30" w14:textId="77777777" w:rsidR="00013F1C" w:rsidRDefault="00D64703"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7F9C621A" w14:textId="77777777" w:rsidR="00D64703" w:rsidRPr="007676E3" w:rsidRDefault="00D64703" w:rsidP="0096387A">
      <w:pPr>
        <w:jc w:val="center"/>
        <w:rPr>
          <w:rFonts w:ascii="Verdana" w:hAnsi="Verdana" w:cs="Tahoma"/>
          <w:b/>
          <w:sz w:val="24"/>
          <w:szCs w:val="20"/>
        </w:rPr>
      </w:pPr>
    </w:p>
    <w:p w14:paraId="2D6C6D37" w14:textId="77777777" w:rsidR="00013F1C" w:rsidRPr="007676E3" w:rsidRDefault="00013F1C" w:rsidP="00013F1C">
      <w:pPr>
        <w:jc w:val="center"/>
        <w:rPr>
          <w:rFonts w:ascii="Verdana" w:hAnsi="Verdana" w:cs="Tahoma"/>
          <w:b/>
          <w:sz w:val="24"/>
          <w:szCs w:val="20"/>
        </w:rPr>
      </w:pPr>
      <w:r w:rsidRPr="007676E3">
        <w:rPr>
          <w:rFonts w:ascii="Verdana" w:hAnsi="Verdana" w:cs="Tahoma"/>
          <w:b/>
          <w:sz w:val="24"/>
          <w:szCs w:val="20"/>
        </w:rPr>
        <w:t>&lt;Insert project team name&gt;</w:t>
      </w:r>
    </w:p>
    <w:p w14:paraId="33A6B4DE" w14:textId="77777777" w:rsidR="0096387A" w:rsidRPr="007676E3" w:rsidRDefault="0096387A" w:rsidP="0096387A">
      <w:pPr>
        <w:jc w:val="center"/>
        <w:rPr>
          <w:rFonts w:ascii="Verdana" w:hAnsi="Verdana" w:cs="Tahoma"/>
          <w:b/>
          <w:sz w:val="24"/>
          <w:szCs w:val="20"/>
        </w:rPr>
      </w:pPr>
    </w:p>
    <w:p w14:paraId="1D7572FB" w14:textId="77777777" w:rsidR="005465D6" w:rsidRPr="007676E3" w:rsidRDefault="005465D6" w:rsidP="0096387A">
      <w:pPr>
        <w:jc w:val="center"/>
        <w:rPr>
          <w:rFonts w:ascii="Verdana" w:hAnsi="Verdana" w:cs="Tahoma"/>
          <w:b/>
          <w:sz w:val="24"/>
          <w:szCs w:val="20"/>
        </w:rPr>
      </w:pPr>
    </w:p>
    <w:p w14:paraId="3DC8C1DA" w14:textId="77777777" w:rsidR="00C27DCD" w:rsidRPr="007676E3" w:rsidRDefault="00C27DCD">
      <w:pPr>
        <w:jc w:val="center"/>
        <w:rPr>
          <w:rFonts w:ascii="Verdana" w:hAnsi="Verdana" w:cs="Tahoma"/>
          <w:b/>
          <w:sz w:val="24"/>
          <w:szCs w:val="20"/>
        </w:rPr>
      </w:pPr>
    </w:p>
    <w:p w14:paraId="59C1AAA6" w14:textId="77777777" w:rsidR="005B58E5" w:rsidRPr="007676E3" w:rsidRDefault="005B58E5">
      <w:pPr>
        <w:jc w:val="center"/>
        <w:rPr>
          <w:rFonts w:ascii="Verdana" w:hAnsi="Verdana" w:cs="Tahoma"/>
          <w:b/>
          <w:sz w:val="24"/>
          <w:szCs w:val="20"/>
        </w:rPr>
      </w:pPr>
    </w:p>
    <w:p w14:paraId="75BC9611"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5ED5FC5D" w14:textId="77777777" w:rsidR="00275E9D" w:rsidRPr="007676E3" w:rsidRDefault="00275E9D">
      <w:pPr>
        <w:jc w:val="center"/>
        <w:rPr>
          <w:rFonts w:ascii="Verdana" w:hAnsi="Verdana" w:cs="Tahoma"/>
          <w:b/>
          <w:sz w:val="24"/>
          <w:szCs w:val="20"/>
        </w:rPr>
      </w:pPr>
    </w:p>
    <w:p w14:paraId="523F7518" w14:textId="17FBC5C9" w:rsidR="00785BF9" w:rsidRPr="007676E3" w:rsidRDefault="00EF385B" w:rsidP="00EF385B">
      <w:pPr>
        <w:jc w:val="center"/>
        <w:rPr>
          <w:rFonts w:ascii="Verdana" w:hAnsi="Verdana" w:cs="Tahoma"/>
          <w:b/>
          <w:i/>
          <w:sz w:val="24"/>
          <w:szCs w:val="20"/>
        </w:rPr>
      </w:pPr>
      <w:r w:rsidRPr="007676E3">
        <w:rPr>
          <w:rFonts w:ascii="Verdana" w:hAnsi="Verdana" w:cs="Tahoma"/>
          <w:b/>
          <w:i/>
          <w:sz w:val="24"/>
          <w:szCs w:val="20"/>
        </w:rPr>
        <w:t>Team Number</w:t>
      </w:r>
      <w:r w:rsidR="00371AAE">
        <w:rPr>
          <w:rFonts w:ascii="Verdana" w:hAnsi="Verdana" w:cs="Tahoma"/>
          <w:b/>
          <w:i/>
          <w:sz w:val="24"/>
          <w:szCs w:val="20"/>
        </w:rPr>
        <w:t xml:space="preserve"> &amp; Name</w:t>
      </w:r>
      <w:r w:rsidRPr="007676E3">
        <w:rPr>
          <w:rFonts w:ascii="Verdana" w:hAnsi="Verdana" w:cs="Tahoma"/>
          <w:b/>
          <w:i/>
          <w:sz w:val="24"/>
          <w:szCs w:val="20"/>
        </w:rPr>
        <w:t>:</w:t>
      </w:r>
    </w:p>
    <w:p w14:paraId="677BF67A" w14:textId="77777777" w:rsidR="00EF385B" w:rsidRPr="007676E3" w:rsidRDefault="00EF385B" w:rsidP="00EF385B">
      <w:pPr>
        <w:jc w:val="center"/>
        <w:rPr>
          <w:rFonts w:ascii="Verdana" w:hAnsi="Verdana" w:cs="Tahoma"/>
          <w:b/>
          <w:i/>
          <w:sz w:val="24"/>
          <w:szCs w:val="20"/>
        </w:rPr>
      </w:pPr>
    </w:p>
    <w:p w14:paraId="19ABA194" w14:textId="77777777" w:rsidR="00EF385B" w:rsidRPr="007676E3" w:rsidRDefault="00EF385B" w:rsidP="00EF385B">
      <w:pPr>
        <w:jc w:val="center"/>
        <w:rPr>
          <w:rFonts w:ascii="Verdana" w:hAnsi="Verdana" w:cs="Tahoma"/>
          <w:b/>
          <w:i/>
          <w:sz w:val="24"/>
          <w:szCs w:val="20"/>
        </w:rPr>
      </w:pPr>
    </w:p>
    <w:p w14:paraId="68627CE3" w14:textId="77777777"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1 0nnnnnn</w:t>
      </w:r>
    </w:p>
    <w:p w14:paraId="255DED4E" w14:textId="77777777"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2 0nnnnnn</w:t>
      </w:r>
    </w:p>
    <w:p w14:paraId="1F657ED6" w14:textId="77777777"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3 0nnnnnn</w:t>
      </w:r>
    </w:p>
    <w:p w14:paraId="13BFA5BF" w14:textId="77777777" w:rsidR="00EF385B" w:rsidRPr="007676E3" w:rsidRDefault="00EF385B" w:rsidP="00DB46D0">
      <w:pPr>
        <w:rPr>
          <w:rFonts w:ascii="Verdana" w:hAnsi="Verdana" w:cs="Tahoma"/>
          <w:sz w:val="24"/>
          <w:szCs w:val="20"/>
        </w:rPr>
      </w:pPr>
    </w:p>
    <w:p w14:paraId="3A46473C" w14:textId="77777777" w:rsidR="00EF385B" w:rsidRPr="007676E3" w:rsidRDefault="00EF385B" w:rsidP="00DB46D0">
      <w:pPr>
        <w:rPr>
          <w:rFonts w:ascii="Verdana" w:hAnsi="Verdana" w:cs="Tahoma"/>
          <w:sz w:val="24"/>
          <w:szCs w:val="20"/>
        </w:rPr>
      </w:pPr>
    </w:p>
    <w:p w14:paraId="3527A123" w14:textId="77777777" w:rsidR="00EF385B" w:rsidRPr="007676E3" w:rsidRDefault="00EF385B" w:rsidP="00DB46D0">
      <w:pPr>
        <w:rPr>
          <w:rFonts w:ascii="Verdana" w:hAnsi="Verdana" w:cs="Tahoma"/>
          <w:sz w:val="24"/>
          <w:szCs w:val="20"/>
        </w:rPr>
      </w:pPr>
    </w:p>
    <w:p w14:paraId="4C5D9B79" w14:textId="77777777" w:rsidR="00784C2E" w:rsidRDefault="00EF385B" w:rsidP="00784C2E">
      <w:pPr>
        <w:jc w:val="center"/>
        <w:rPr>
          <w:rFonts w:ascii="Verdana" w:hAnsi="Verdana" w:cs="Tahoma"/>
          <w:b/>
          <w:i/>
          <w:sz w:val="20"/>
          <w:szCs w:val="20"/>
        </w:rPr>
      </w:pPr>
      <w:r w:rsidRPr="007676E3">
        <w:rPr>
          <w:rFonts w:ascii="Verdana" w:hAnsi="Verdana" w:cs="Tahoma"/>
          <w:b/>
          <w:i/>
          <w:sz w:val="20"/>
          <w:szCs w:val="20"/>
        </w:rPr>
        <w:t>&lt;insert date</w:t>
      </w:r>
      <w:r w:rsidR="00B95601" w:rsidRPr="007676E3">
        <w:rPr>
          <w:rFonts w:ascii="Verdana" w:hAnsi="Verdana" w:cs="Tahoma"/>
          <w:b/>
          <w:i/>
          <w:sz w:val="20"/>
          <w:szCs w:val="20"/>
        </w:rPr>
        <w:t xml:space="preserve"> </w:t>
      </w:r>
      <w:r w:rsidR="005B184B">
        <w:rPr>
          <w:rFonts w:ascii="Verdana" w:hAnsi="Verdana" w:cs="Tahoma"/>
          <w:b/>
          <w:i/>
          <w:sz w:val="20"/>
          <w:szCs w:val="20"/>
        </w:rPr>
        <w:t>due</w:t>
      </w:r>
      <w:r w:rsidRPr="007676E3">
        <w:rPr>
          <w:rFonts w:ascii="Verdana" w:hAnsi="Verdana" w:cs="Tahoma"/>
          <w:b/>
          <w:i/>
          <w:sz w:val="20"/>
          <w:szCs w:val="20"/>
        </w:rPr>
        <w:t>&gt;</w:t>
      </w:r>
    </w:p>
    <w:p w14:paraId="3E22500B" w14:textId="77777777" w:rsidR="00226077" w:rsidRDefault="00226077" w:rsidP="00784C2E">
      <w:pPr>
        <w:jc w:val="center"/>
        <w:rPr>
          <w:rFonts w:ascii="Verdana" w:hAnsi="Verdana" w:cs="Tahoma"/>
          <w:b/>
          <w:i/>
          <w:sz w:val="20"/>
          <w:szCs w:val="20"/>
        </w:rPr>
      </w:pPr>
    </w:p>
    <w:p w14:paraId="45657CBA" w14:textId="77777777" w:rsidR="00226077" w:rsidRDefault="00226077" w:rsidP="00784C2E">
      <w:pPr>
        <w:jc w:val="center"/>
        <w:rPr>
          <w:rFonts w:ascii="Verdana" w:hAnsi="Verdana" w:cs="Tahoma"/>
          <w:b/>
          <w:i/>
          <w:sz w:val="20"/>
          <w:szCs w:val="20"/>
        </w:rPr>
      </w:pPr>
    </w:p>
    <w:p w14:paraId="616ED764" w14:textId="77777777" w:rsidR="00226077" w:rsidRDefault="00226077" w:rsidP="00784C2E">
      <w:pPr>
        <w:jc w:val="center"/>
        <w:rPr>
          <w:rFonts w:ascii="Verdana" w:hAnsi="Verdana" w:cs="Tahoma"/>
          <w:b/>
          <w:i/>
          <w:sz w:val="20"/>
          <w:szCs w:val="20"/>
        </w:rPr>
      </w:pPr>
    </w:p>
    <w:p w14:paraId="7449FFC6" w14:textId="77777777" w:rsidR="00226077" w:rsidRDefault="00226077" w:rsidP="00784C2E">
      <w:pPr>
        <w:jc w:val="center"/>
        <w:rPr>
          <w:rFonts w:ascii="Verdana" w:hAnsi="Verdana" w:cs="Tahoma"/>
          <w:b/>
          <w:i/>
          <w:sz w:val="20"/>
          <w:szCs w:val="20"/>
        </w:rPr>
      </w:pPr>
    </w:p>
    <w:p w14:paraId="55E65713" w14:textId="77777777" w:rsidR="00226077" w:rsidRDefault="00226077" w:rsidP="00784C2E">
      <w:pPr>
        <w:jc w:val="center"/>
        <w:rPr>
          <w:rFonts w:ascii="Verdana" w:hAnsi="Verdana" w:cs="Tahoma"/>
          <w:b/>
          <w:i/>
          <w:sz w:val="20"/>
          <w:szCs w:val="20"/>
        </w:rPr>
        <w:sectPr w:rsidR="00226077" w:rsidSect="00785BF9">
          <w:footerReference w:type="default" r:id="rId7"/>
          <w:footnotePr>
            <w:pos w:val="beneathText"/>
          </w:footnotePr>
          <w:pgSz w:w="11905" w:h="16837"/>
          <w:pgMar w:top="1134" w:right="1134" w:bottom="1134" w:left="1134" w:header="720" w:footer="720" w:gutter="0"/>
          <w:pgNumType w:fmt="lowerRoman" w:start="1"/>
          <w:cols w:space="720"/>
        </w:sectPr>
      </w:pPr>
    </w:p>
    <w:p w14:paraId="00A74F65" w14:textId="77777777" w:rsidR="007065EE" w:rsidRPr="007676E3" w:rsidRDefault="007065EE" w:rsidP="00784C2E">
      <w:pPr>
        <w:jc w:val="center"/>
        <w:rPr>
          <w:rFonts w:ascii="Verdana" w:hAnsi="Verdana" w:cs="Tahoma"/>
          <w:sz w:val="20"/>
          <w:szCs w:val="20"/>
        </w:rPr>
      </w:pPr>
    </w:p>
    <w:p w14:paraId="2D9D80DA" w14:textId="77777777" w:rsidR="00915AAC" w:rsidRPr="007676E3" w:rsidRDefault="00915AAC" w:rsidP="00915AAC">
      <w:pPr>
        <w:pStyle w:val="Heading1"/>
        <w:numPr>
          <w:ilvl w:val="0"/>
          <w:numId w:val="0"/>
        </w:numPr>
        <w:rPr>
          <w:rFonts w:cs="Tahoma"/>
          <w:szCs w:val="20"/>
        </w:rPr>
      </w:pPr>
      <w:bookmarkStart w:id="0" w:name="_Toc445042191"/>
      <w:r w:rsidRPr="007676E3">
        <w:rPr>
          <w:rFonts w:cs="Tahoma"/>
          <w:szCs w:val="20"/>
        </w:rPr>
        <w:t>Sign-off and Approvals</w:t>
      </w:r>
      <w:bookmarkEnd w:id="0"/>
    </w:p>
    <w:p w14:paraId="0E64F6A7"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37DF714" w14:textId="77777777">
        <w:trPr>
          <w:trHeight w:val="299"/>
        </w:trPr>
        <w:tc>
          <w:tcPr>
            <w:tcW w:w="9741" w:type="dxa"/>
            <w:gridSpan w:val="3"/>
            <w:shd w:val="clear" w:color="auto" w:fill="F3F3F3"/>
          </w:tcPr>
          <w:p w14:paraId="52572046"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45160A68" w14:textId="77777777">
        <w:trPr>
          <w:trHeight w:val="299"/>
        </w:trPr>
        <w:tc>
          <w:tcPr>
            <w:tcW w:w="9741" w:type="dxa"/>
            <w:gridSpan w:val="3"/>
          </w:tcPr>
          <w:p w14:paraId="427CB419"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3CA50DA9" w14:textId="77777777">
        <w:trPr>
          <w:trHeight w:val="299"/>
        </w:trPr>
        <w:tc>
          <w:tcPr>
            <w:tcW w:w="3510" w:type="dxa"/>
          </w:tcPr>
          <w:p w14:paraId="799A2420" w14:textId="77777777" w:rsidR="00DB46D0" w:rsidRPr="007676E3" w:rsidRDefault="00D34773" w:rsidP="007B218A">
            <w:pPr>
              <w:spacing w:before="120" w:after="120"/>
              <w:jc w:val="center"/>
              <w:rPr>
                <w:rFonts w:ascii="Verdana" w:hAnsi="Verdana" w:cs="Tahoma"/>
                <w:sz w:val="20"/>
                <w:szCs w:val="20"/>
              </w:rPr>
            </w:pPr>
            <w:r>
              <w:rPr>
                <w:rFonts w:ascii="Verdana" w:hAnsi="Verdana" w:cs="Tahoma"/>
                <w:sz w:val="20"/>
                <w:szCs w:val="20"/>
              </w:rPr>
              <w:t>S</w:t>
            </w:r>
            <w:r w:rsidR="00DB46D0" w:rsidRPr="007676E3">
              <w:rPr>
                <w:rFonts w:ascii="Verdana" w:hAnsi="Verdana" w:cs="Tahoma"/>
                <w:sz w:val="20"/>
                <w:szCs w:val="20"/>
              </w:rPr>
              <w:t>tudent number</w:t>
            </w:r>
            <w:r>
              <w:rPr>
                <w:rFonts w:ascii="Verdana" w:hAnsi="Verdana" w:cs="Tahoma"/>
                <w:sz w:val="20"/>
                <w:szCs w:val="20"/>
              </w:rPr>
              <w:t xml:space="preserve"> &amp; name</w:t>
            </w:r>
          </w:p>
        </w:tc>
        <w:tc>
          <w:tcPr>
            <w:tcW w:w="3828" w:type="dxa"/>
          </w:tcPr>
          <w:p w14:paraId="2968D27E"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355FF0C9"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A09CB5C" w14:textId="77777777">
        <w:trPr>
          <w:trHeight w:val="299"/>
        </w:trPr>
        <w:tc>
          <w:tcPr>
            <w:tcW w:w="3510" w:type="dxa"/>
          </w:tcPr>
          <w:p w14:paraId="2309E08B" w14:textId="77777777" w:rsidR="00DB46D0" w:rsidRPr="007676E3" w:rsidRDefault="00DB46D0" w:rsidP="00D34773">
            <w:pPr>
              <w:widowControl/>
              <w:numPr>
                <w:ilvl w:val="0"/>
                <w:numId w:val="3"/>
              </w:numPr>
              <w:suppressAutoHyphens w:val="0"/>
              <w:spacing w:before="120" w:after="120"/>
              <w:rPr>
                <w:rFonts w:ascii="Verdana" w:hAnsi="Verdana" w:cs="Tahoma"/>
                <w:b/>
                <w:i/>
                <w:sz w:val="20"/>
                <w:szCs w:val="20"/>
              </w:rPr>
            </w:pPr>
          </w:p>
        </w:tc>
        <w:tc>
          <w:tcPr>
            <w:tcW w:w="3828" w:type="dxa"/>
          </w:tcPr>
          <w:p w14:paraId="4CF7E74C"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5D712E4B"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39253E2C" w14:textId="77777777">
        <w:trPr>
          <w:trHeight w:val="299"/>
        </w:trPr>
        <w:tc>
          <w:tcPr>
            <w:tcW w:w="3510" w:type="dxa"/>
          </w:tcPr>
          <w:p w14:paraId="44CB79A3" w14:textId="77777777" w:rsidR="00DB46D0" w:rsidRPr="007676E3" w:rsidRDefault="00DB46D0" w:rsidP="00D34773">
            <w:pPr>
              <w:widowControl/>
              <w:numPr>
                <w:ilvl w:val="0"/>
                <w:numId w:val="3"/>
              </w:numPr>
              <w:suppressAutoHyphens w:val="0"/>
              <w:spacing w:before="120" w:after="120"/>
              <w:rPr>
                <w:rFonts w:ascii="Verdana" w:hAnsi="Verdana" w:cs="Tahoma"/>
                <w:b/>
                <w:i/>
                <w:sz w:val="20"/>
                <w:szCs w:val="20"/>
              </w:rPr>
            </w:pPr>
          </w:p>
        </w:tc>
        <w:tc>
          <w:tcPr>
            <w:tcW w:w="3828" w:type="dxa"/>
          </w:tcPr>
          <w:p w14:paraId="4D064DA9"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05DE385F"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198CA9FD" w14:textId="77777777">
        <w:trPr>
          <w:trHeight w:val="299"/>
        </w:trPr>
        <w:tc>
          <w:tcPr>
            <w:tcW w:w="3510" w:type="dxa"/>
          </w:tcPr>
          <w:p w14:paraId="64CEF786" w14:textId="77777777" w:rsidR="00DB46D0" w:rsidRPr="007676E3" w:rsidRDefault="00DB46D0" w:rsidP="00D34773">
            <w:pPr>
              <w:widowControl/>
              <w:numPr>
                <w:ilvl w:val="0"/>
                <w:numId w:val="3"/>
              </w:numPr>
              <w:suppressAutoHyphens w:val="0"/>
              <w:spacing w:before="120" w:after="120"/>
              <w:rPr>
                <w:rFonts w:ascii="Verdana" w:hAnsi="Verdana" w:cs="Tahoma"/>
                <w:b/>
                <w:i/>
                <w:sz w:val="20"/>
                <w:szCs w:val="20"/>
              </w:rPr>
            </w:pPr>
          </w:p>
        </w:tc>
        <w:tc>
          <w:tcPr>
            <w:tcW w:w="3828" w:type="dxa"/>
          </w:tcPr>
          <w:p w14:paraId="72FAABD7"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159F40FB" w14:textId="77777777" w:rsidR="00DB46D0" w:rsidRPr="007676E3" w:rsidRDefault="00DB46D0" w:rsidP="007B218A">
            <w:pPr>
              <w:spacing w:before="120" w:after="120"/>
              <w:jc w:val="center"/>
              <w:rPr>
                <w:rFonts w:ascii="Verdana" w:hAnsi="Verdana" w:cs="Tahoma"/>
                <w:i/>
                <w:sz w:val="20"/>
                <w:szCs w:val="20"/>
              </w:rPr>
            </w:pPr>
          </w:p>
        </w:tc>
      </w:tr>
    </w:tbl>
    <w:p w14:paraId="4462095B" w14:textId="77777777" w:rsidR="007676E3" w:rsidRDefault="007676E3" w:rsidP="00DB46D0">
      <w:pPr>
        <w:pStyle w:val="Heading1"/>
        <w:numPr>
          <w:ilvl w:val="0"/>
          <w:numId w:val="0"/>
        </w:numPr>
        <w:rPr>
          <w:rFonts w:cs="Tahoma"/>
          <w:szCs w:val="20"/>
        </w:rPr>
      </w:pPr>
    </w:p>
    <w:p w14:paraId="000DB59D" w14:textId="77777777" w:rsidR="00DB46D0" w:rsidRPr="007676E3" w:rsidRDefault="00DB46D0" w:rsidP="00DB46D0">
      <w:pPr>
        <w:pStyle w:val="Heading1"/>
        <w:numPr>
          <w:ilvl w:val="0"/>
          <w:numId w:val="0"/>
        </w:numPr>
        <w:rPr>
          <w:rFonts w:cs="Tahoma"/>
          <w:szCs w:val="20"/>
        </w:rPr>
      </w:pPr>
      <w:bookmarkStart w:id="1" w:name="_Toc445042192"/>
      <w:r w:rsidRPr="007676E3">
        <w:rPr>
          <w:rFonts w:cs="Tahoma"/>
          <w:szCs w:val="20"/>
        </w:rPr>
        <w:t>Document Change History</w:t>
      </w:r>
      <w:bookmarkEnd w:id="1"/>
    </w:p>
    <w:p w14:paraId="28FCFB70" w14:textId="77777777" w:rsidR="00DB46D0" w:rsidRPr="007676E3"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374CBE" w:rsidRPr="007676E3" w14:paraId="5E29C347" w14:textId="77777777">
        <w:trPr>
          <w:tblHeader/>
        </w:trPr>
        <w:tc>
          <w:tcPr>
            <w:tcW w:w="1200" w:type="dxa"/>
            <w:tcMar>
              <w:top w:w="28" w:type="dxa"/>
              <w:left w:w="28" w:type="dxa"/>
              <w:bottom w:w="28" w:type="dxa"/>
              <w:right w:w="28" w:type="dxa"/>
            </w:tcMar>
          </w:tcPr>
          <w:p w14:paraId="0C46C265" w14:textId="77777777" w:rsidR="00374CBE" w:rsidRPr="007676E3" w:rsidRDefault="00374CBE" w:rsidP="00D77371">
            <w:pPr>
              <w:pStyle w:val="TableHeading"/>
              <w:spacing w:after="0"/>
              <w:rPr>
                <w:rFonts w:ascii="Verdana" w:hAnsi="Verdana" w:cs="Tahoma"/>
                <w:i w:val="0"/>
                <w:sz w:val="20"/>
                <w:szCs w:val="20"/>
              </w:rPr>
            </w:pPr>
            <w:r w:rsidRPr="007676E3">
              <w:rPr>
                <w:rFonts w:ascii="Verdana" w:hAnsi="Verdana" w:cs="Tahoma"/>
                <w:i w:val="0"/>
                <w:sz w:val="20"/>
                <w:szCs w:val="20"/>
              </w:rPr>
              <w:t>Revision Number</w:t>
            </w:r>
          </w:p>
        </w:tc>
        <w:tc>
          <w:tcPr>
            <w:tcW w:w="1500" w:type="dxa"/>
            <w:tcMar>
              <w:top w:w="28" w:type="dxa"/>
              <w:left w:w="28" w:type="dxa"/>
              <w:bottom w:w="28" w:type="dxa"/>
              <w:right w:w="28" w:type="dxa"/>
            </w:tcMar>
          </w:tcPr>
          <w:p w14:paraId="119C617B" w14:textId="77777777" w:rsidR="00374CBE" w:rsidRPr="007676E3" w:rsidRDefault="00374CBE" w:rsidP="00D77371">
            <w:pPr>
              <w:pStyle w:val="TableHeading"/>
              <w:spacing w:after="0"/>
              <w:rPr>
                <w:rFonts w:ascii="Verdana" w:hAnsi="Verdana" w:cs="Tahoma"/>
                <w:i w:val="0"/>
                <w:sz w:val="20"/>
                <w:szCs w:val="20"/>
              </w:rPr>
            </w:pPr>
            <w:r w:rsidRPr="007676E3">
              <w:rPr>
                <w:rFonts w:ascii="Verdana" w:hAnsi="Verdana" w:cs="Tahoma"/>
                <w:i w:val="0"/>
                <w:sz w:val="20"/>
                <w:szCs w:val="20"/>
              </w:rPr>
              <w:t>Date of Issue</w:t>
            </w:r>
          </w:p>
        </w:tc>
        <w:tc>
          <w:tcPr>
            <w:tcW w:w="2340" w:type="dxa"/>
            <w:tcMar>
              <w:top w:w="28" w:type="dxa"/>
              <w:left w:w="28" w:type="dxa"/>
              <w:bottom w:w="28" w:type="dxa"/>
              <w:right w:w="28" w:type="dxa"/>
            </w:tcMar>
          </w:tcPr>
          <w:p w14:paraId="3754556B" w14:textId="77777777" w:rsidR="00374CBE" w:rsidRPr="007676E3" w:rsidRDefault="00374CBE" w:rsidP="00D77371">
            <w:pPr>
              <w:pStyle w:val="TableHeading"/>
              <w:spacing w:after="0"/>
              <w:rPr>
                <w:rFonts w:ascii="Verdana" w:hAnsi="Verdana" w:cs="Tahoma"/>
                <w:i w:val="0"/>
                <w:sz w:val="20"/>
                <w:szCs w:val="20"/>
              </w:rPr>
            </w:pPr>
            <w:r w:rsidRPr="007676E3">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7676E3" w:rsidRDefault="00374CBE" w:rsidP="00D77371">
            <w:pPr>
              <w:pStyle w:val="TableHeading"/>
              <w:spacing w:after="0"/>
              <w:rPr>
                <w:rFonts w:ascii="Verdana" w:hAnsi="Verdana" w:cs="Tahoma"/>
                <w:i w:val="0"/>
                <w:sz w:val="20"/>
                <w:szCs w:val="20"/>
              </w:rPr>
            </w:pPr>
            <w:r w:rsidRPr="007676E3">
              <w:rPr>
                <w:rFonts w:ascii="Verdana" w:hAnsi="Verdana" w:cs="Tahoma"/>
                <w:i w:val="0"/>
                <w:sz w:val="20"/>
                <w:szCs w:val="20"/>
              </w:rPr>
              <w:t>Brief Description of Change</w:t>
            </w:r>
          </w:p>
        </w:tc>
      </w:tr>
      <w:tr w:rsidR="00374CBE" w:rsidRPr="007676E3" w14:paraId="78364B0F" w14:textId="77777777">
        <w:tc>
          <w:tcPr>
            <w:tcW w:w="1200" w:type="dxa"/>
            <w:tcMar>
              <w:top w:w="28" w:type="dxa"/>
              <w:left w:w="28" w:type="dxa"/>
              <w:bottom w:w="28" w:type="dxa"/>
              <w:right w:w="28" w:type="dxa"/>
            </w:tcMar>
          </w:tcPr>
          <w:p w14:paraId="0335650C" w14:textId="77777777" w:rsidR="00374CBE" w:rsidRPr="007676E3" w:rsidRDefault="00374CBE" w:rsidP="00D77371">
            <w:pPr>
              <w:pStyle w:val="TableContents"/>
              <w:spacing w:after="0"/>
              <w:jc w:val="center"/>
              <w:rPr>
                <w:rFonts w:ascii="Verdana" w:hAnsi="Verdana" w:cs="Tahoma"/>
                <w:sz w:val="20"/>
                <w:szCs w:val="20"/>
              </w:rPr>
            </w:pPr>
            <w:r w:rsidRPr="007676E3">
              <w:rPr>
                <w:rFonts w:ascii="Verdana" w:hAnsi="Verdana" w:cs="Tahoma"/>
                <w:sz w:val="20"/>
                <w:szCs w:val="20"/>
              </w:rPr>
              <w:t>0.1</w:t>
            </w:r>
          </w:p>
        </w:tc>
        <w:tc>
          <w:tcPr>
            <w:tcW w:w="1500" w:type="dxa"/>
            <w:tcMar>
              <w:top w:w="28" w:type="dxa"/>
              <w:left w:w="28" w:type="dxa"/>
              <w:bottom w:w="28" w:type="dxa"/>
              <w:right w:w="28" w:type="dxa"/>
            </w:tcMar>
          </w:tcPr>
          <w:p w14:paraId="32722034" w14:textId="4374FD5F" w:rsidR="00374CBE" w:rsidRPr="007676E3" w:rsidRDefault="00374CBE" w:rsidP="009A5FD9">
            <w:pPr>
              <w:pStyle w:val="TableContents"/>
              <w:spacing w:after="0"/>
              <w:jc w:val="center"/>
              <w:rPr>
                <w:rFonts w:ascii="Verdana" w:hAnsi="Verdana" w:cs="Tahoma"/>
                <w:sz w:val="20"/>
                <w:szCs w:val="20"/>
              </w:rPr>
            </w:pPr>
            <w:r w:rsidRPr="007676E3">
              <w:rPr>
                <w:rFonts w:ascii="Verdana" w:hAnsi="Verdana" w:cs="Tahoma"/>
                <w:sz w:val="20"/>
                <w:szCs w:val="20"/>
              </w:rPr>
              <w:t>3-Jul-</w:t>
            </w:r>
            <w:r w:rsidR="00334BBD">
              <w:rPr>
                <w:rFonts w:ascii="Verdana" w:hAnsi="Verdana" w:cs="Tahoma"/>
                <w:sz w:val="20"/>
                <w:szCs w:val="20"/>
              </w:rPr>
              <w:t>202</w:t>
            </w:r>
            <w:r w:rsidR="00FA6F8B">
              <w:rPr>
                <w:rFonts w:ascii="Verdana" w:hAnsi="Verdana" w:cs="Tahoma"/>
                <w:sz w:val="20"/>
                <w:szCs w:val="20"/>
              </w:rPr>
              <w:t>5</w:t>
            </w:r>
          </w:p>
        </w:tc>
        <w:tc>
          <w:tcPr>
            <w:tcW w:w="2340" w:type="dxa"/>
            <w:tcMar>
              <w:top w:w="28" w:type="dxa"/>
              <w:left w:w="28" w:type="dxa"/>
              <w:bottom w:w="28" w:type="dxa"/>
              <w:right w:w="28" w:type="dxa"/>
            </w:tcMar>
          </w:tcPr>
          <w:p w14:paraId="5F4A3020" w14:textId="1AEBCC6C" w:rsidR="00374CBE" w:rsidRPr="007676E3" w:rsidRDefault="00371AAE" w:rsidP="00D77371">
            <w:pPr>
              <w:pStyle w:val="TableContents"/>
              <w:spacing w:after="0"/>
              <w:jc w:val="center"/>
              <w:rPr>
                <w:rFonts w:ascii="Verdana" w:hAnsi="Verdana" w:cs="Tahoma"/>
                <w:sz w:val="20"/>
                <w:szCs w:val="20"/>
              </w:rPr>
            </w:pPr>
            <w:r>
              <w:rPr>
                <w:rFonts w:ascii="Verdana" w:hAnsi="Verdana" w:cs="Tahoma"/>
                <w:sz w:val="20"/>
                <w:szCs w:val="20"/>
              </w:rPr>
              <w:t>RN</w:t>
            </w:r>
          </w:p>
        </w:tc>
        <w:tc>
          <w:tcPr>
            <w:tcW w:w="4597" w:type="dxa"/>
            <w:tcMar>
              <w:top w:w="28" w:type="dxa"/>
              <w:left w:w="28" w:type="dxa"/>
              <w:bottom w:w="28" w:type="dxa"/>
              <w:right w:w="28" w:type="dxa"/>
            </w:tcMar>
          </w:tcPr>
          <w:p w14:paraId="3C25262C" w14:textId="77777777" w:rsidR="00374CBE" w:rsidRPr="007676E3" w:rsidRDefault="00374CBE" w:rsidP="009A5FD9">
            <w:pPr>
              <w:pStyle w:val="TableContents"/>
              <w:spacing w:after="0"/>
              <w:rPr>
                <w:rFonts w:ascii="Verdana" w:hAnsi="Verdana" w:cs="Tahoma"/>
                <w:sz w:val="20"/>
                <w:szCs w:val="20"/>
              </w:rPr>
            </w:pPr>
            <w:r w:rsidRPr="007676E3">
              <w:rPr>
                <w:rFonts w:ascii="Verdana" w:hAnsi="Verdana" w:cs="Tahoma"/>
                <w:sz w:val="20"/>
                <w:szCs w:val="20"/>
              </w:rPr>
              <w:t xml:space="preserve">Initial working draft, based upon semester </w:t>
            </w:r>
            <w:r w:rsidR="009A5FD9">
              <w:rPr>
                <w:rFonts w:ascii="Verdana" w:hAnsi="Verdana" w:cs="Tahoma"/>
                <w:sz w:val="20"/>
                <w:szCs w:val="20"/>
              </w:rPr>
              <w:t>2</w:t>
            </w:r>
            <w:r w:rsidRPr="007676E3">
              <w:rPr>
                <w:rFonts w:ascii="Verdana" w:hAnsi="Verdana" w:cs="Tahoma"/>
                <w:sz w:val="20"/>
                <w:szCs w:val="20"/>
              </w:rPr>
              <w:t xml:space="preserve"> template </w:t>
            </w:r>
          </w:p>
        </w:tc>
      </w:tr>
      <w:tr w:rsidR="00374CBE" w:rsidRPr="007676E3" w14:paraId="5EC93362" w14:textId="77777777">
        <w:tc>
          <w:tcPr>
            <w:tcW w:w="1200" w:type="dxa"/>
            <w:tcMar>
              <w:top w:w="28" w:type="dxa"/>
              <w:left w:w="28" w:type="dxa"/>
              <w:bottom w:w="28" w:type="dxa"/>
              <w:right w:w="28" w:type="dxa"/>
            </w:tcMar>
          </w:tcPr>
          <w:p w14:paraId="55EA7FED" w14:textId="77777777" w:rsidR="00374CBE" w:rsidRPr="007676E3" w:rsidRDefault="00374CBE" w:rsidP="00316F97">
            <w:pPr>
              <w:pStyle w:val="TableContents"/>
              <w:spacing w:after="0"/>
              <w:jc w:val="center"/>
              <w:rPr>
                <w:rFonts w:ascii="Verdana" w:hAnsi="Verdana" w:cs="Tahoma"/>
                <w:sz w:val="20"/>
                <w:szCs w:val="20"/>
              </w:rPr>
            </w:pPr>
            <w:r w:rsidRPr="007676E3">
              <w:rPr>
                <w:rFonts w:ascii="Verdana" w:hAnsi="Verdana" w:cs="Tahoma"/>
                <w:sz w:val="20"/>
                <w:szCs w:val="20"/>
              </w:rPr>
              <w:t>0.2</w:t>
            </w:r>
          </w:p>
        </w:tc>
        <w:tc>
          <w:tcPr>
            <w:tcW w:w="1500" w:type="dxa"/>
            <w:tcMar>
              <w:top w:w="28" w:type="dxa"/>
              <w:left w:w="28" w:type="dxa"/>
              <w:bottom w:w="28" w:type="dxa"/>
              <w:right w:w="28" w:type="dxa"/>
            </w:tcMar>
          </w:tcPr>
          <w:p w14:paraId="203A7C25" w14:textId="0F7D4C87" w:rsidR="00374CBE" w:rsidRPr="007676E3" w:rsidRDefault="00374CBE" w:rsidP="009A5FD9">
            <w:pPr>
              <w:pStyle w:val="TableContents"/>
              <w:spacing w:after="0"/>
              <w:jc w:val="center"/>
              <w:rPr>
                <w:rFonts w:ascii="Verdana" w:hAnsi="Verdana" w:cs="Tahoma"/>
                <w:sz w:val="20"/>
                <w:szCs w:val="20"/>
              </w:rPr>
            </w:pPr>
            <w:r w:rsidRPr="007676E3">
              <w:rPr>
                <w:rFonts w:ascii="Verdana" w:hAnsi="Verdana" w:cs="Tahoma"/>
                <w:sz w:val="20"/>
                <w:szCs w:val="20"/>
              </w:rPr>
              <w:t>7-Jul-</w:t>
            </w:r>
            <w:r w:rsidR="00334BBD">
              <w:rPr>
                <w:rFonts w:ascii="Verdana" w:hAnsi="Verdana" w:cs="Tahoma"/>
                <w:sz w:val="20"/>
                <w:szCs w:val="20"/>
              </w:rPr>
              <w:t>202</w:t>
            </w:r>
            <w:r w:rsidR="00FA6F8B">
              <w:rPr>
                <w:rFonts w:ascii="Verdana" w:hAnsi="Verdana" w:cs="Tahoma"/>
                <w:sz w:val="20"/>
                <w:szCs w:val="20"/>
              </w:rPr>
              <w:t>5</w:t>
            </w:r>
          </w:p>
        </w:tc>
        <w:tc>
          <w:tcPr>
            <w:tcW w:w="2340" w:type="dxa"/>
            <w:tcMar>
              <w:top w:w="28" w:type="dxa"/>
              <w:left w:w="28" w:type="dxa"/>
              <w:bottom w:w="28" w:type="dxa"/>
              <w:right w:w="28" w:type="dxa"/>
            </w:tcMar>
          </w:tcPr>
          <w:p w14:paraId="7EB95122" w14:textId="67670A77" w:rsidR="00374CBE" w:rsidRPr="007676E3" w:rsidRDefault="001A4177" w:rsidP="00316F97">
            <w:pPr>
              <w:pStyle w:val="TableContents"/>
              <w:spacing w:after="0"/>
              <w:jc w:val="center"/>
              <w:rPr>
                <w:rFonts w:ascii="Verdana" w:hAnsi="Verdana" w:cs="Tahoma"/>
                <w:sz w:val="20"/>
                <w:szCs w:val="20"/>
              </w:rPr>
            </w:pPr>
            <w:r>
              <w:rPr>
                <w:rFonts w:ascii="Verdana" w:hAnsi="Verdana" w:cs="Tahoma"/>
                <w:sz w:val="20"/>
                <w:szCs w:val="20"/>
              </w:rPr>
              <w:t>TB</w:t>
            </w:r>
          </w:p>
        </w:tc>
        <w:tc>
          <w:tcPr>
            <w:tcW w:w="4597" w:type="dxa"/>
            <w:tcMar>
              <w:top w:w="28" w:type="dxa"/>
              <w:left w:w="28" w:type="dxa"/>
              <w:bottom w:w="28" w:type="dxa"/>
              <w:right w:w="28" w:type="dxa"/>
            </w:tcMar>
          </w:tcPr>
          <w:p w14:paraId="266A8050" w14:textId="77777777" w:rsidR="00374CBE" w:rsidRPr="007676E3" w:rsidRDefault="00374CBE" w:rsidP="009A5FD9">
            <w:pPr>
              <w:pStyle w:val="TableContents"/>
              <w:spacing w:after="0"/>
              <w:rPr>
                <w:rFonts w:ascii="Verdana" w:hAnsi="Verdana" w:cs="Tahoma"/>
                <w:sz w:val="20"/>
                <w:szCs w:val="20"/>
              </w:rPr>
            </w:pPr>
            <w:r w:rsidRPr="007676E3">
              <w:rPr>
                <w:rFonts w:ascii="Verdana" w:hAnsi="Verdana" w:cs="Tahoma"/>
                <w:sz w:val="20"/>
                <w:szCs w:val="20"/>
              </w:rPr>
              <w:t xml:space="preserve">Incorp. </w:t>
            </w:r>
            <w:r w:rsidR="009A5FD9">
              <w:rPr>
                <w:rFonts w:ascii="Verdana" w:hAnsi="Verdana" w:cs="Tahoma"/>
                <w:sz w:val="20"/>
                <w:szCs w:val="20"/>
              </w:rPr>
              <w:t>R</w:t>
            </w:r>
            <w:r w:rsidRPr="007676E3">
              <w:rPr>
                <w:rFonts w:ascii="Verdana" w:hAnsi="Verdana" w:cs="Tahoma"/>
                <w:sz w:val="20"/>
                <w:szCs w:val="20"/>
              </w:rPr>
              <w:t>N feedback – Communications and Code of Conduct moved to sep doc.</w:t>
            </w:r>
          </w:p>
        </w:tc>
      </w:tr>
      <w:tr w:rsidR="00374CBE" w:rsidRPr="007676E3" w14:paraId="243D2B36" w14:textId="77777777">
        <w:tc>
          <w:tcPr>
            <w:tcW w:w="1200" w:type="dxa"/>
            <w:tcMar>
              <w:top w:w="28" w:type="dxa"/>
              <w:left w:w="28" w:type="dxa"/>
              <w:bottom w:w="28" w:type="dxa"/>
              <w:right w:w="28" w:type="dxa"/>
            </w:tcMar>
          </w:tcPr>
          <w:p w14:paraId="67C52AE3" w14:textId="77777777" w:rsidR="00374CBE" w:rsidRPr="007676E3" w:rsidRDefault="00374CBE" w:rsidP="00D77371">
            <w:pPr>
              <w:pStyle w:val="TableContents"/>
              <w:spacing w:after="0"/>
              <w:jc w:val="center"/>
              <w:rPr>
                <w:rFonts w:ascii="Verdana" w:hAnsi="Verdana" w:cs="Tahoma"/>
                <w:sz w:val="20"/>
                <w:szCs w:val="20"/>
              </w:rPr>
            </w:pPr>
            <w:r w:rsidRPr="007676E3">
              <w:rPr>
                <w:rFonts w:ascii="Verdana" w:hAnsi="Verdana" w:cs="Tahoma"/>
                <w:sz w:val="20"/>
                <w:szCs w:val="20"/>
              </w:rPr>
              <w:t>0.3</w:t>
            </w:r>
          </w:p>
        </w:tc>
        <w:tc>
          <w:tcPr>
            <w:tcW w:w="1500" w:type="dxa"/>
            <w:tcMar>
              <w:top w:w="28" w:type="dxa"/>
              <w:left w:w="28" w:type="dxa"/>
              <w:bottom w:w="28" w:type="dxa"/>
              <w:right w:w="28" w:type="dxa"/>
            </w:tcMar>
          </w:tcPr>
          <w:p w14:paraId="120B4313" w14:textId="3B0CBDC7" w:rsidR="00374CBE" w:rsidRPr="007676E3" w:rsidRDefault="00374CBE" w:rsidP="009A5FD9">
            <w:pPr>
              <w:pStyle w:val="TableContents"/>
              <w:spacing w:after="0"/>
              <w:jc w:val="center"/>
              <w:rPr>
                <w:rFonts w:ascii="Verdana" w:hAnsi="Verdana" w:cs="Tahoma"/>
                <w:sz w:val="20"/>
                <w:szCs w:val="20"/>
              </w:rPr>
            </w:pPr>
            <w:r w:rsidRPr="007676E3">
              <w:rPr>
                <w:rFonts w:ascii="Verdana" w:hAnsi="Verdana" w:cs="Tahoma"/>
                <w:sz w:val="20"/>
                <w:szCs w:val="20"/>
              </w:rPr>
              <w:t>8-Jul-</w:t>
            </w:r>
            <w:r w:rsidR="00334BBD">
              <w:rPr>
                <w:rFonts w:ascii="Verdana" w:hAnsi="Verdana" w:cs="Tahoma"/>
                <w:sz w:val="20"/>
                <w:szCs w:val="20"/>
              </w:rPr>
              <w:t>202</w:t>
            </w:r>
            <w:r w:rsidR="00FA6F8B">
              <w:rPr>
                <w:rFonts w:ascii="Verdana" w:hAnsi="Verdana" w:cs="Tahoma"/>
                <w:sz w:val="20"/>
                <w:szCs w:val="20"/>
              </w:rPr>
              <w:t>5</w:t>
            </w:r>
          </w:p>
        </w:tc>
        <w:tc>
          <w:tcPr>
            <w:tcW w:w="2340" w:type="dxa"/>
            <w:tcMar>
              <w:top w:w="28" w:type="dxa"/>
              <w:left w:w="28" w:type="dxa"/>
              <w:bottom w:w="28" w:type="dxa"/>
              <w:right w:w="28" w:type="dxa"/>
            </w:tcMar>
          </w:tcPr>
          <w:p w14:paraId="5518E600" w14:textId="77777777" w:rsidR="00374CBE" w:rsidRPr="007676E3" w:rsidRDefault="009A5FD9" w:rsidP="00D77371">
            <w:pPr>
              <w:pStyle w:val="TableContents"/>
              <w:spacing w:after="0"/>
              <w:jc w:val="center"/>
              <w:rPr>
                <w:rFonts w:ascii="Verdana" w:hAnsi="Verdana" w:cs="Tahoma"/>
                <w:sz w:val="20"/>
                <w:szCs w:val="20"/>
              </w:rPr>
            </w:pPr>
            <w:r>
              <w:rPr>
                <w:rFonts w:ascii="Verdana" w:hAnsi="Verdana" w:cs="Tahoma"/>
                <w:sz w:val="20"/>
                <w:szCs w:val="20"/>
              </w:rPr>
              <w:t>R</w:t>
            </w:r>
            <w:r w:rsidR="00374CBE" w:rsidRPr="007676E3">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7676E3" w:rsidRDefault="00374CBE" w:rsidP="00EF385B">
            <w:pPr>
              <w:pStyle w:val="TableContents"/>
              <w:spacing w:after="0"/>
              <w:rPr>
                <w:rFonts w:ascii="Verdana" w:hAnsi="Verdana" w:cs="Tahoma"/>
                <w:sz w:val="20"/>
                <w:szCs w:val="20"/>
              </w:rPr>
            </w:pPr>
            <w:r w:rsidRPr="007676E3">
              <w:rPr>
                <w:rFonts w:ascii="Verdana" w:hAnsi="Verdana" w:cs="Tahoma"/>
                <w:sz w:val="20"/>
                <w:szCs w:val="20"/>
              </w:rPr>
              <w:t>Align project details with project overview and background briefing notes.</w:t>
            </w:r>
          </w:p>
        </w:tc>
      </w:tr>
      <w:tr w:rsidR="00374CBE" w:rsidRPr="007676E3" w14:paraId="7FCA67AB" w14:textId="77777777">
        <w:tc>
          <w:tcPr>
            <w:tcW w:w="1200" w:type="dxa"/>
            <w:tcMar>
              <w:top w:w="28" w:type="dxa"/>
              <w:left w:w="28" w:type="dxa"/>
              <w:bottom w:w="28" w:type="dxa"/>
              <w:right w:w="28" w:type="dxa"/>
            </w:tcMar>
          </w:tcPr>
          <w:p w14:paraId="59AF6B97" w14:textId="77777777" w:rsidR="00374CBE" w:rsidRPr="007676E3" w:rsidRDefault="00374CBE" w:rsidP="00021988">
            <w:pPr>
              <w:pStyle w:val="TableContents"/>
              <w:spacing w:after="0"/>
              <w:jc w:val="center"/>
              <w:rPr>
                <w:rFonts w:ascii="Verdana" w:hAnsi="Verdana" w:cs="Tahoma"/>
                <w:sz w:val="20"/>
                <w:szCs w:val="20"/>
              </w:rPr>
            </w:pPr>
            <w:r w:rsidRPr="007676E3">
              <w:rPr>
                <w:rFonts w:ascii="Verdana" w:hAnsi="Verdana" w:cs="Tahoma"/>
                <w:sz w:val="20"/>
                <w:szCs w:val="20"/>
              </w:rPr>
              <w:t>0.4</w:t>
            </w:r>
          </w:p>
        </w:tc>
        <w:tc>
          <w:tcPr>
            <w:tcW w:w="1500" w:type="dxa"/>
            <w:tcMar>
              <w:top w:w="28" w:type="dxa"/>
              <w:left w:w="28" w:type="dxa"/>
              <w:bottom w:w="28" w:type="dxa"/>
              <w:right w:w="28" w:type="dxa"/>
            </w:tcMar>
          </w:tcPr>
          <w:p w14:paraId="39BF69CE" w14:textId="5EAEB41B" w:rsidR="00374CBE" w:rsidRPr="007676E3" w:rsidRDefault="00374CBE" w:rsidP="009A5FD9">
            <w:pPr>
              <w:pStyle w:val="TableContents"/>
              <w:spacing w:after="0"/>
              <w:jc w:val="center"/>
              <w:rPr>
                <w:rFonts w:ascii="Verdana" w:hAnsi="Verdana" w:cs="Tahoma"/>
                <w:i/>
                <w:sz w:val="20"/>
                <w:szCs w:val="20"/>
              </w:rPr>
            </w:pPr>
            <w:r w:rsidRPr="007676E3">
              <w:rPr>
                <w:rFonts w:ascii="Verdana" w:hAnsi="Verdana" w:cs="Tahoma"/>
                <w:sz w:val="20"/>
                <w:szCs w:val="20"/>
              </w:rPr>
              <w:t>10-</w:t>
            </w:r>
            <w:r w:rsidR="009A5FD9">
              <w:rPr>
                <w:rFonts w:ascii="Verdana" w:hAnsi="Verdana" w:cs="Tahoma"/>
                <w:sz w:val="20"/>
                <w:szCs w:val="20"/>
              </w:rPr>
              <w:t>Jul</w:t>
            </w:r>
            <w:r w:rsidRPr="007676E3">
              <w:rPr>
                <w:rFonts w:ascii="Verdana" w:hAnsi="Verdana" w:cs="Tahoma"/>
                <w:sz w:val="20"/>
                <w:szCs w:val="20"/>
              </w:rPr>
              <w:t>-</w:t>
            </w:r>
            <w:r w:rsidR="00334BBD">
              <w:rPr>
                <w:rFonts w:ascii="Verdana" w:hAnsi="Verdana" w:cs="Tahoma"/>
                <w:sz w:val="20"/>
                <w:szCs w:val="20"/>
              </w:rPr>
              <w:t>202</w:t>
            </w:r>
            <w:r w:rsidR="00FA6F8B">
              <w:rPr>
                <w:rFonts w:ascii="Verdana" w:hAnsi="Verdana" w:cs="Tahoma"/>
                <w:sz w:val="20"/>
                <w:szCs w:val="20"/>
              </w:rPr>
              <w:t>5</w:t>
            </w:r>
          </w:p>
        </w:tc>
        <w:tc>
          <w:tcPr>
            <w:tcW w:w="2340" w:type="dxa"/>
            <w:tcMar>
              <w:top w:w="28" w:type="dxa"/>
              <w:left w:w="28" w:type="dxa"/>
              <w:bottom w:w="28" w:type="dxa"/>
              <w:right w:w="28" w:type="dxa"/>
            </w:tcMar>
          </w:tcPr>
          <w:p w14:paraId="7F4AD787" w14:textId="77777777" w:rsidR="00374CBE" w:rsidRPr="007676E3" w:rsidRDefault="009A5FD9" w:rsidP="00D77371">
            <w:pPr>
              <w:pStyle w:val="TableContents"/>
              <w:spacing w:after="0"/>
              <w:jc w:val="center"/>
              <w:rPr>
                <w:rFonts w:ascii="Verdana" w:hAnsi="Verdana" w:cs="Tahoma"/>
                <w:sz w:val="20"/>
                <w:szCs w:val="20"/>
              </w:rPr>
            </w:pPr>
            <w:r>
              <w:rPr>
                <w:rFonts w:ascii="Verdana" w:hAnsi="Verdana" w:cs="Tahoma"/>
                <w:sz w:val="20"/>
                <w:szCs w:val="20"/>
              </w:rPr>
              <w:t>R</w:t>
            </w:r>
            <w:r w:rsidR="00374CBE" w:rsidRPr="007676E3">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7676E3" w:rsidRDefault="00374CBE" w:rsidP="00EF385B">
            <w:pPr>
              <w:pStyle w:val="TableContents"/>
              <w:spacing w:after="0"/>
              <w:rPr>
                <w:rFonts w:ascii="Verdana" w:hAnsi="Verdana" w:cs="Tahoma"/>
                <w:b/>
                <w:i/>
                <w:sz w:val="20"/>
                <w:szCs w:val="20"/>
              </w:rPr>
            </w:pPr>
            <w:r w:rsidRPr="007676E3">
              <w:rPr>
                <w:rFonts w:ascii="Verdana" w:hAnsi="Verdana" w:cs="Tahoma"/>
                <w:sz w:val="20"/>
                <w:szCs w:val="20"/>
              </w:rPr>
              <w:t>Updated to incorporate revised project requirements</w:t>
            </w:r>
          </w:p>
        </w:tc>
      </w:tr>
      <w:tr w:rsidR="00374CBE" w:rsidRPr="007676E3" w14:paraId="6FE48379" w14:textId="77777777">
        <w:tc>
          <w:tcPr>
            <w:tcW w:w="1200" w:type="dxa"/>
            <w:tcMar>
              <w:top w:w="28" w:type="dxa"/>
              <w:left w:w="28" w:type="dxa"/>
              <w:bottom w:w="28" w:type="dxa"/>
              <w:right w:w="28" w:type="dxa"/>
            </w:tcMar>
          </w:tcPr>
          <w:p w14:paraId="12F8076E" w14:textId="77777777" w:rsidR="00374CBE" w:rsidRPr="007676E3" w:rsidRDefault="00374CBE" w:rsidP="00D77371">
            <w:pPr>
              <w:pStyle w:val="TableContents"/>
              <w:spacing w:after="0"/>
              <w:jc w:val="center"/>
              <w:rPr>
                <w:rFonts w:ascii="Verdana" w:hAnsi="Verdana" w:cs="Tahoma"/>
                <w:sz w:val="20"/>
                <w:szCs w:val="20"/>
              </w:rPr>
            </w:pPr>
            <w:r w:rsidRPr="007676E3">
              <w:rPr>
                <w:rFonts w:ascii="Verdana" w:hAnsi="Verdana" w:cs="Tahoma"/>
                <w:sz w:val="20"/>
                <w:szCs w:val="20"/>
              </w:rPr>
              <w:t>0.5</w:t>
            </w:r>
          </w:p>
        </w:tc>
        <w:tc>
          <w:tcPr>
            <w:tcW w:w="1500" w:type="dxa"/>
            <w:tcMar>
              <w:top w:w="28" w:type="dxa"/>
              <w:left w:w="28" w:type="dxa"/>
              <w:bottom w:w="28" w:type="dxa"/>
              <w:right w:w="28" w:type="dxa"/>
            </w:tcMar>
          </w:tcPr>
          <w:p w14:paraId="5041C7A0" w14:textId="128C7D81" w:rsidR="00374CBE" w:rsidRPr="007676E3" w:rsidRDefault="009A5FD9" w:rsidP="009A5FD9">
            <w:pPr>
              <w:pStyle w:val="TableContents"/>
              <w:spacing w:after="0"/>
              <w:jc w:val="center"/>
              <w:rPr>
                <w:rFonts w:ascii="Verdana" w:hAnsi="Verdana" w:cs="Tahoma"/>
                <w:sz w:val="20"/>
                <w:szCs w:val="20"/>
              </w:rPr>
            </w:pPr>
            <w:r>
              <w:rPr>
                <w:rFonts w:ascii="Verdana" w:hAnsi="Verdana" w:cs="Tahoma"/>
                <w:sz w:val="20"/>
                <w:szCs w:val="20"/>
              </w:rPr>
              <w:t>11</w:t>
            </w:r>
            <w:r w:rsidR="00374CBE" w:rsidRPr="007676E3">
              <w:rPr>
                <w:rFonts w:ascii="Verdana" w:hAnsi="Verdana" w:cs="Tahoma"/>
                <w:sz w:val="20"/>
                <w:szCs w:val="20"/>
              </w:rPr>
              <w:t>-July-</w:t>
            </w:r>
            <w:r w:rsidR="00334BBD">
              <w:rPr>
                <w:rFonts w:ascii="Verdana" w:hAnsi="Verdana" w:cs="Tahoma"/>
                <w:sz w:val="20"/>
                <w:szCs w:val="20"/>
              </w:rPr>
              <w:t>202</w:t>
            </w:r>
            <w:r w:rsidR="00FA6F8B">
              <w:rPr>
                <w:rFonts w:ascii="Verdana" w:hAnsi="Verdana" w:cs="Tahoma"/>
                <w:sz w:val="20"/>
                <w:szCs w:val="20"/>
              </w:rPr>
              <w:t>5</w:t>
            </w:r>
          </w:p>
        </w:tc>
        <w:tc>
          <w:tcPr>
            <w:tcW w:w="2340" w:type="dxa"/>
            <w:tcMar>
              <w:top w:w="28" w:type="dxa"/>
              <w:left w:w="28" w:type="dxa"/>
              <w:bottom w:w="28" w:type="dxa"/>
              <w:right w:w="28" w:type="dxa"/>
            </w:tcMar>
          </w:tcPr>
          <w:p w14:paraId="0694159A" w14:textId="77777777" w:rsidR="00374CBE" w:rsidRPr="007676E3" w:rsidRDefault="009A5FD9" w:rsidP="00D77371">
            <w:pPr>
              <w:pStyle w:val="TableContents"/>
              <w:spacing w:after="0"/>
              <w:jc w:val="center"/>
              <w:rPr>
                <w:rFonts w:ascii="Verdana" w:hAnsi="Verdana" w:cs="Tahoma"/>
                <w:sz w:val="20"/>
                <w:szCs w:val="20"/>
              </w:rPr>
            </w:pPr>
            <w:r>
              <w:rPr>
                <w:rFonts w:ascii="Verdana" w:hAnsi="Verdana" w:cs="Tahoma"/>
                <w:sz w:val="20"/>
                <w:szCs w:val="20"/>
              </w:rPr>
              <w:t>R</w:t>
            </w:r>
            <w:r w:rsidR="00374CBE" w:rsidRPr="007676E3">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7676E3" w:rsidRDefault="00374CBE" w:rsidP="00013F1C">
            <w:pPr>
              <w:pStyle w:val="TableContents"/>
              <w:spacing w:after="0"/>
              <w:rPr>
                <w:rFonts w:ascii="Verdana" w:hAnsi="Verdana" w:cs="Tahoma"/>
                <w:sz w:val="20"/>
                <w:szCs w:val="20"/>
              </w:rPr>
            </w:pPr>
            <w:r w:rsidRPr="007676E3">
              <w:rPr>
                <w:rFonts w:ascii="Verdana" w:hAnsi="Verdana" w:cs="Tahoma"/>
                <w:sz w:val="20"/>
                <w:szCs w:val="20"/>
              </w:rPr>
              <w:t xml:space="preserve">Separate Team </w:t>
            </w:r>
            <w:r w:rsidR="005B184B">
              <w:rPr>
                <w:rFonts w:ascii="Verdana" w:hAnsi="Verdana" w:cs="Tahoma"/>
                <w:sz w:val="20"/>
                <w:szCs w:val="20"/>
              </w:rPr>
              <w:t>Agreement</w:t>
            </w:r>
            <w:r w:rsidRPr="007676E3">
              <w:rPr>
                <w:rFonts w:ascii="Verdana" w:hAnsi="Verdana" w:cs="Tahoma"/>
                <w:sz w:val="20"/>
                <w:szCs w:val="20"/>
              </w:rPr>
              <w:t xml:space="preserve"> developed.</w:t>
            </w:r>
          </w:p>
        </w:tc>
      </w:tr>
      <w:tr w:rsidR="00374CBE" w:rsidRPr="007676E3" w14:paraId="00C9D17D" w14:textId="77777777">
        <w:tc>
          <w:tcPr>
            <w:tcW w:w="1200" w:type="dxa"/>
            <w:tcMar>
              <w:top w:w="28" w:type="dxa"/>
              <w:left w:w="28" w:type="dxa"/>
              <w:bottom w:w="28" w:type="dxa"/>
              <w:right w:w="28" w:type="dxa"/>
            </w:tcMar>
          </w:tcPr>
          <w:p w14:paraId="2C94A514" w14:textId="77777777" w:rsidR="00374CBE" w:rsidRPr="007676E3" w:rsidRDefault="00374CBE" w:rsidP="00D77371">
            <w:pPr>
              <w:pStyle w:val="TableContents"/>
              <w:spacing w:after="0"/>
              <w:jc w:val="center"/>
              <w:rPr>
                <w:rFonts w:ascii="Verdana" w:hAnsi="Verdana" w:cs="Tahoma"/>
                <w:sz w:val="20"/>
                <w:szCs w:val="20"/>
              </w:rPr>
            </w:pPr>
            <w:r>
              <w:rPr>
                <w:rFonts w:ascii="Verdana" w:hAnsi="Verdana" w:cs="Tahoma"/>
                <w:sz w:val="20"/>
                <w:szCs w:val="20"/>
              </w:rPr>
              <w:t>0.6</w:t>
            </w:r>
          </w:p>
        </w:tc>
        <w:tc>
          <w:tcPr>
            <w:tcW w:w="1500" w:type="dxa"/>
            <w:tcMar>
              <w:top w:w="28" w:type="dxa"/>
              <w:left w:w="28" w:type="dxa"/>
              <w:bottom w:w="28" w:type="dxa"/>
              <w:right w:w="28" w:type="dxa"/>
            </w:tcMar>
          </w:tcPr>
          <w:p w14:paraId="5D8DCE4D" w14:textId="4186F3A9" w:rsidR="00374CBE" w:rsidRPr="007676E3" w:rsidRDefault="00374CBE" w:rsidP="009A5FD9">
            <w:pPr>
              <w:pStyle w:val="TableContents"/>
              <w:spacing w:after="0"/>
              <w:jc w:val="center"/>
              <w:rPr>
                <w:rFonts w:ascii="Verdana" w:hAnsi="Verdana" w:cs="Tahoma"/>
                <w:sz w:val="20"/>
                <w:szCs w:val="20"/>
              </w:rPr>
            </w:pPr>
            <w:r>
              <w:rPr>
                <w:rFonts w:ascii="Verdana" w:hAnsi="Verdana" w:cs="Tahoma"/>
                <w:sz w:val="20"/>
                <w:szCs w:val="20"/>
              </w:rPr>
              <w:t>16-</w:t>
            </w:r>
            <w:r w:rsidR="009A5FD9">
              <w:rPr>
                <w:rFonts w:ascii="Verdana" w:hAnsi="Verdana" w:cs="Tahoma"/>
                <w:sz w:val="20"/>
                <w:szCs w:val="20"/>
              </w:rPr>
              <w:t>Jul</w:t>
            </w:r>
            <w:r>
              <w:rPr>
                <w:rFonts w:ascii="Verdana" w:hAnsi="Verdana" w:cs="Tahoma"/>
                <w:sz w:val="20"/>
                <w:szCs w:val="20"/>
              </w:rPr>
              <w:t>-</w:t>
            </w:r>
            <w:r w:rsidR="00334BBD">
              <w:rPr>
                <w:rFonts w:ascii="Verdana" w:hAnsi="Verdana" w:cs="Tahoma"/>
                <w:sz w:val="20"/>
                <w:szCs w:val="20"/>
              </w:rPr>
              <w:t>202</w:t>
            </w:r>
            <w:r w:rsidR="00FA6F8B">
              <w:rPr>
                <w:rFonts w:ascii="Verdana" w:hAnsi="Verdana" w:cs="Tahoma"/>
                <w:sz w:val="20"/>
                <w:szCs w:val="20"/>
              </w:rPr>
              <w:t>5</w:t>
            </w:r>
          </w:p>
        </w:tc>
        <w:tc>
          <w:tcPr>
            <w:tcW w:w="2340" w:type="dxa"/>
            <w:tcMar>
              <w:top w:w="28" w:type="dxa"/>
              <w:left w:w="28" w:type="dxa"/>
              <w:bottom w:w="28" w:type="dxa"/>
              <w:right w:w="28" w:type="dxa"/>
            </w:tcMar>
          </w:tcPr>
          <w:p w14:paraId="2430383D" w14:textId="5F76E3C1" w:rsidR="00374CBE" w:rsidRPr="007676E3" w:rsidRDefault="001A4177" w:rsidP="009A5FD9">
            <w:pPr>
              <w:pStyle w:val="TableContents"/>
              <w:spacing w:after="0"/>
              <w:jc w:val="center"/>
              <w:rPr>
                <w:rFonts w:ascii="Verdana" w:hAnsi="Verdana" w:cs="Tahoma"/>
                <w:sz w:val="20"/>
                <w:szCs w:val="20"/>
              </w:rPr>
            </w:pPr>
            <w:r>
              <w:rPr>
                <w:rFonts w:ascii="Verdana" w:hAnsi="Verdana" w:cs="Tahoma"/>
                <w:sz w:val="20"/>
                <w:szCs w:val="20"/>
              </w:rPr>
              <w:t>TB</w:t>
            </w:r>
          </w:p>
        </w:tc>
        <w:tc>
          <w:tcPr>
            <w:tcW w:w="4597" w:type="dxa"/>
            <w:tcMar>
              <w:top w:w="28" w:type="dxa"/>
              <w:left w:w="28" w:type="dxa"/>
              <w:bottom w:w="28" w:type="dxa"/>
              <w:right w:w="28" w:type="dxa"/>
            </w:tcMar>
          </w:tcPr>
          <w:p w14:paraId="68EA54F3" w14:textId="77777777" w:rsidR="00374CBE" w:rsidRPr="007676E3" w:rsidRDefault="00374CBE" w:rsidP="00013F1C">
            <w:pPr>
              <w:pStyle w:val="TableContents"/>
              <w:spacing w:after="0"/>
              <w:rPr>
                <w:rFonts w:ascii="Verdana" w:hAnsi="Verdana" w:cs="Tahoma"/>
                <w:sz w:val="20"/>
                <w:szCs w:val="20"/>
              </w:rPr>
            </w:pPr>
            <w:r>
              <w:rPr>
                <w:rFonts w:ascii="Verdana" w:hAnsi="Verdana" w:cs="Tahoma"/>
                <w:sz w:val="20"/>
                <w:szCs w:val="20"/>
              </w:rPr>
              <w:t xml:space="preserve">Team </w:t>
            </w:r>
            <w:r w:rsidR="005B184B">
              <w:rPr>
                <w:rFonts w:ascii="Verdana" w:hAnsi="Verdana" w:cs="Tahoma"/>
                <w:sz w:val="20"/>
                <w:szCs w:val="20"/>
              </w:rPr>
              <w:t>Agreement</w:t>
            </w:r>
            <w:r>
              <w:rPr>
                <w:rFonts w:ascii="Verdana" w:hAnsi="Verdana" w:cs="Tahoma"/>
                <w:sz w:val="20"/>
                <w:szCs w:val="20"/>
              </w:rPr>
              <w:t xml:space="preserve"> updated.</w:t>
            </w:r>
          </w:p>
        </w:tc>
      </w:tr>
      <w:tr w:rsidR="00CB643D" w:rsidRPr="00CB643D" w14:paraId="2B88356E" w14:textId="77777777">
        <w:tc>
          <w:tcPr>
            <w:tcW w:w="1200" w:type="dxa"/>
            <w:tcMar>
              <w:top w:w="28" w:type="dxa"/>
              <w:left w:w="28" w:type="dxa"/>
              <w:bottom w:w="28" w:type="dxa"/>
              <w:right w:w="28" w:type="dxa"/>
            </w:tcMar>
          </w:tcPr>
          <w:p w14:paraId="59764867" w14:textId="77777777" w:rsidR="00CB643D" w:rsidRPr="00CB643D" w:rsidRDefault="00CB643D" w:rsidP="00D77371">
            <w:pPr>
              <w:pStyle w:val="TableContents"/>
              <w:spacing w:after="0"/>
              <w:jc w:val="center"/>
              <w:rPr>
                <w:rFonts w:ascii="Verdana" w:hAnsi="Verdana" w:cs="Tahoma"/>
                <w:sz w:val="20"/>
                <w:szCs w:val="20"/>
              </w:rPr>
            </w:pPr>
            <w:r w:rsidRPr="00CB643D">
              <w:rPr>
                <w:rFonts w:ascii="Verdana" w:hAnsi="Verdana" w:cs="Tahoma"/>
                <w:sz w:val="20"/>
                <w:szCs w:val="20"/>
              </w:rPr>
              <w:t>0.7</w:t>
            </w:r>
          </w:p>
        </w:tc>
        <w:tc>
          <w:tcPr>
            <w:tcW w:w="1500" w:type="dxa"/>
            <w:tcMar>
              <w:top w:w="28" w:type="dxa"/>
              <w:left w:w="28" w:type="dxa"/>
              <w:bottom w:w="28" w:type="dxa"/>
              <w:right w:w="28" w:type="dxa"/>
            </w:tcMar>
          </w:tcPr>
          <w:p w14:paraId="29C486C4" w14:textId="00C7D876" w:rsidR="00CB643D" w:rsidRPr="00CB643D" w:rsidRDefault="009A5FD9" w:rsidP="00D77371">
            <w:pPr>
              <w:pStyle w:val="TableContents"/>
              <w:spacing w:after="0"/>
              <w:jc w:val="center"/>
              <w:rPr>
                <w:rFonts w:ascii="Verdana" w:hAnsi="Verdana" w:cs="Tahoma"/>
                <w:sz w:val="20"/>
                <w:szCs w:val="20"/>
              </w:rPr>
            </w:pPr>
            <w:r>
              <w:rPr>
                <w:rFonts w:ascii="Verdana" w:hAnsi="Verdana" w:cs="Tahoma"/>
                <w:sz w:val="20"/>
                <w:szCs w:val="20"/>
              </w:rPr>
              <w:t>21</w:t>
            </w:r>
            <w:r w:rsidR="00720808">
              <w:rPr>
                <w:rFonts w:ascii="Verdana" w:hAnsi="Verdana" w:cs="Tahoma"/>
                <w:sz w:val="20"/>
                <w:szCs w:val="20"/>
              </w:rPr>
              <w:t>-Jul-</w:t>
            </w:r>
            <w:r w:rsidR="00334BBD">
              <w:rPr>
                <w:rFonts w:ascii="Verdana" w:hAnsi="Verdana" w:cs="Tahoma"/>
                <w:sz w:val="20"/>
                <w:szCs w:val="20"/>
              </w:rPr>
              <w:t>202</w:t>
            </w:r>
            <w:r w:rsidR="00FA6F8B">
              <w:rPr>
                <w:rFonts w:ascii="Verdana" w:hAnsi="Verdana" w:cs="Tahoma"/>
                <w:sz w:val="20"/>
                <w:szCs w:val="20"/>
              </w:rPr>
              <w:t>5</w:t>
            </w:r>
          </w:p>
        </w:tc>
        <w:tc>
          <w:tcPr>
            <w:tcW w:w="2340" w:type="dxa"/>
            <w:tcMar>
              <w:top w:w="28" w:type="dxa"/>
              <w:left w:w="28" w:type="dxa"/>
              <w:bottom w:w="28" w:type="dxa"/>
              <w:right w:w="28" w:type="dxa"/>
            </w:tcMar>
          </w:tcPr>
          <w:p w14:paraId="7372C8FE" w14:textId="77777777" w:rsidR="00CB643D" w:rsidRPr="00CB643D" w:rsidRDefault="009A5FD9" w:rsidP="00D77371">
            <w:pPr>
              <w:pStyle w:val="TableContents"/>
              <w:spacing w:after="0"/>
              <w:jc w:val="center"/>
              <w:rPr>
                <w:rFonts w:ascii="Verdana" w:hAnsi="Verdana" w:cs="Tahoma"/>
                <w:sz w:val="20"/>
                <w:szCs w:val="20"/>
              </w:rPr>
            </w:pPr>
            <w:r>
              <w:rPr>
                <w:rFonts w:ascii="Verdana" w:hAnsi="Verdana" w:cs="Tahoma"/>
                <w:sz w:val="20"/>
                <w:szCs w:val="20"/>
              </w:rPr>
              <w:t>R</w:t>
            </w:r>
            <w:r w:rsidR="00CB643D" w:rsidRPr="00CB643D">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CB643D" w:rsidRDefault="00CB643D" w:rsidP="00EF385B">
            <w:pPr>
              <w:pStyle w:val="TableContents"/>
              <w:spacing w:after="0"/>
              <w:rPr>
                <w:rFonts w:ascii="Verdana" w:hAnsi="Verdana" w:cs="Tahoma"/>
                <w:sz w:val="20"/>
                <w:szCs w:val="20"/>
              </w:rPr>
            </w:pPr>
            <w:r w:rsidRPr="00CB643D">
              <w:rPr>
                <w:rFonts w:ascii="Verdana" w:hAnsi="Verdana" w:cs="Tahoma"/>
                <w:sz w:val="20"/>
                <w:szCs w:val="20"/>
              </w:rPr>
              <w:t>Agreement &amp; Guidelines Merged</w:t>
            </w:r>
          </w:p>
        </w:tc>
      </w:tr>
      <w:tr w:rsidR="00374CBE" w:rsidRPr="007676E3" w14:paraId="4501EB0D" w14:textId="77777777">
        <w:tc>
          <w:tcPr>
            <w:tcW w:w="1200" w:type="dxa"/>
            <w:tcMar>
              <w:top w:w="28" w:type="dxa"/>
              <w:left w:w="28" w:type="dxa"/>
              <w:bottom w:w="28" w:type="dxa"/>
              <w:right w:w="28" w:type="dxa"/>
            </w:tcMar>
          </w:tcPr>
          <w:p w14:paraId="23769561" w14:textId="77777777" w:rsidR="00374CBE" w:rsidRPr="007676E3" w:rsidRDefault="00374CBE" w:rsidP="00D77371">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174D6A9B" w14:textId="77777777" w:rsidR="00374CBE" w:rsidRPr="007676E3" w:rsidRDefault="00374CBE" w:rsidP="00D77371">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0FFF70E9" w14:textId="77777777" w:rsidR="00374CBE" w:rsidRPr="007676E3" w:rsidRDefault="00374CBE" w:rsidP="00D77371">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559B61C0" w14:textId="77777777" w:rsidR="00374CBE" w:rsidRPr="007676E3" w:rsidRDefault="00374CBE" w:rsidP="00EF385B">
            <w:pPr>
              <w:pStyle w:val="TableContents"/>
              <w:spacing w:after="0"/>
              <w:rPr>
                <w:rFonts w:ascii="Verdana" w:hAnsi="Verdana" w:cs="Tahoma"/>
                <w:b/>
                <w:i/>
                <w:sz w:val="20"/>
                <w:szCs w:val="20"/>
              </w:rPr>
            </w:pPr>
            <w:r w:rsidRPr="007676E3">
              <w:rPr>
                <w:rFonts w:ascii="Verdana" w:hAnsi="Verdana" w:cs="Tahoma"/>
                <w:b/>
                <w:i/>
                <w:sz w:val="20"/>
                <w:szCs w:val="20"/>
              </w:rPr>
              <w:t xml:space="preserve">Add intermediate versions </w:t>
            </w:r>
            <w:r>
              <w:rPr>
                <w:rFonts w:ascii="Verdana" w:hAnsi="Verdana" w:cs="Tahoma"/>
                <w:b/>
                <w:i/>
                <w:sz w:val="20"/>
                <w:szCs w:val="20"/>
              </w:rPr>
              <w:t xml:space="preserve">as </w:t>
            </w:r>
            <w:r w:rsidRPr="007676E3">
              <w:rPr>
                <w:rFonts w:ascii="Verdana" w:hAnsi="Verdana" w:cs="Tahoma"/>
                <w:b/>
                <w:i/>
                <w:sz w:val="20"/>
                <w:szCs w:val="20"/>
              </w:rPr>
              <w:t>required</w:t>
            </w:r>
          </w:p>
        </w:tc>
      </w:tr>
      <w:tr w:rsidR="00374CBE" w:rsidRPr="007676E3" w14:paraId="555B5585" w14:textId="77777777">
        <w:tc>
          <w:tcPr>
            <w:tcW w:w="1200" w:type="dxa"/>
            <w:tcMar>
              <w:top w:w="28" w:type="dxa"/>
              <w:left w:w="28" w:type="dxa"/>
              <w:bottom w:w="28" w:type="dxa"/>
              <w:right w:w="28" w:type="dxa"/>
            </w:tcMar>
          </w:tcPr>
          <w:p w14:paraId="75A32591" w14:textId="77777777" w:rsidR="00374CBE" w:rsidRPr="007676E3" w:rsidRDefault="00374CBE" w:rsidP="00D77371">
            <w:pPr>
              <w:pStyle w:val="TableContents"/>
              <w:spacing w:after="0"/>
              <w:jc w:val="center"/>
              <w:rPr>
                <w:rFonts w:ascii="Verdana" w:hAnsi="Verdana" w:cs="Tahoma"/>
                <w:i/>
                <w:sz w:val="20"/>
                <w:szCs w:val="20"/>
              </w:rPr>
            </w:pPr>
            <w:r w:rsidRPr="007676E3">
              <w:rPr>
                <w:rFonts w:ascii="Verdana" w:hAnsi="Verdana" w:cs="Tahoma"/>
                <w:i/>
                <w:sz w:val="20"/>
                <w:szCs w:val="20"/>
              </w:rPr>
              <w:t>1.0</w:t>
            </w:r>
          </w:p>
        </w:tc>
        <w:tc>
          <w:tcPr>
            <w:tcW w:w="1500" w:type="dxa"/>
            <w:tcMar>
              <w:top w:w="28" w:type="dxa"/>
              <w:left w:w="28" w:type="dxa"/>
              <w:bottom w:w="28" w:type="dxa"/>
              <w:right w:w="28" w:type="dxa"/>
            </w:tcMar>
          </w:tcPr>
          <w:p w14:paraId="0EE50F55" w14:textId="77777777" w:rsidR="00374CBE" w:rsidRPr="007676E3" w:rsidRDefault="00374CBE" w:rsidP="00D77371">
            <w:pPr>
              <w:pStyle w:val="TableContents"/>
              <w:spacing w:after="0"/>
              <w:jc w:val="center"/>
              <w:rPr>
                <w:rFonts w:ascii="Verdana" w:hAnsi="Verdana" w:cs="Tahoma"/>
                <w:b/>
                <w:i/>
                <w:sz w:val="20"/>
                <w:szCs w:val="20"/>
              </w:rPr>
            </w:pPr>
            <w:r w:rsidRPr="007676E3">
              <w:rPr>
                <w:rFonts w:ascii="Verdana" w:hAnsi="Verdana" w:cs="Tahoma"/>
                <w:b/>
                <w:i/>
                <w:sz w:val="20"/>
                <w:szCs w:val="20"/>
              </w:rPr>
              <w:t>dd-mm-yyyy</w:t>
            </w:r>
          </w:p>
        </w:tc>
        <w:tc>
          <w:tcPr>
            <w:tcW w:w="2340" w:type="dxa"/>
            <w:tcMar>
              <w:top w:w="28" w:type="dxa"/>
              <w:left w:w="28" w:type="dxa"/>
              <w:bottom w:w="28" w:type="dxa"/>
              <w:right w:w="28" w:type="dxa"/>
            </w:tcMar>
          </w:tcPr>
          <w:p w14:paraId="0489F9D6" w14:textId="77777777" w:rsidR="00374CBE" w:rsidRPr="007676E3" w:rsidRDefault="00374CBE" w:rsidP="00D77371">
            <w:pPr>
              <w:pStyle w:val="TableContents"/>
              <w:spacing w:after="0"/>
              <w:jc w:val="center"/>
              <w:rPr>
                <w:rFonts w:ascii="Verdana" w:hAnsi="Verdana" w:cs="Tahoma"/>
                <w:b/>
                <w:i/>
                <w:sz w:val="20"/>
                <w:szCs w:val="20"/>
              </w:rPr>
            </w:pPr>
            <w:r w:rsidRPr="007676E3">
              <w:rPr>
                <w:rFonts w:ascii="Verdana" w:hAnsi="Verdana" w:cs="Tahoma"/>
                <w:b/>
                <w:i/>
                <w:sz w:val="20"/>
                <w:szCs w:val="20"/>
              </w:rPr>
              <w:t>Initials</w:t>
            </w:r>
          </w:p>
        </w:tc>
        <w:tc>
          <w:tcPr>
            <w:tcW w:w="4597" w:type="dxa"/>
            <w:tcMar>
              <w:top w:w="28" w:type="dxa"/>
              <w:left w:w="28" w:type="dxa"/>
              <w:bottom w:w="28" w:type="dxa"/>
              <w:right w:w="28" w:type="dxa"/>
            </w:tcMar>
          </w:tcPr>
          <w:p w14:paraId="3C4244EF" w14:textId="77777777" w:rsidR="00374CBE" w:rsidRPr="007676E3" w:rsidRDefault="00374CBE" w:rsidP="00EF385B">
            <w:pPr>
              <w:pStyle w:val="TableContents"/>
              <w:spacing w:after="0"/>
              <w:rPr>
                <w:rFonts w:ascii="Verdana" w:hAnsi="Verdana" w:cs="Tahoma"/>
                <w:b/>
                <w:i/>
                <w:sz w:val="20"/>
                <w:szCs w:val="20"/>
              </w:rPr>
            </w:pPr>
            <w:r w:rsidRPr="007676E3">
              <w:rPr>
                <w:rFonts w:ascii="Verdana" w:hAnsi="Verdana" w:cs="Tahoma"/>
                <w:b/>
                <w:i/>
                <w:sz w:val="20"/>
                <w:szCs w:val="20"/>
              </w:rPr>
              <w:t>Version to be submitted</w:t>
            </w:r>
          </w:p>
        </w:tc>
      </w:tr>
      <w:tr w:rsidR="00374CBE" w:rsidRPr="007676E3" w14:paraId="7D478DCC" w14:textId="77777777">
        <w:tc>
          <w:tcPr>
            <w:tcW w:w="1200" w:type="dxa"/>
            <w:tcMar>
              <w:top w:w="28" w:type="dxa"/>
              <w:left w:w="28" w:type="dxa"/>
              <w:bottom w:w="28" w:type="dxa"/>
              <w:right w:w="28" w:type="dxa"/>
            </w:tcMar>
          </w:tcPr>
          <w:p w14:paraId="2BECC135" w14:textId="77777777" w:rsidR="00374CBE" w:rsidRPr="007676E3" w:rsidRDefault="00374CBE" w:rsidP="00D77371">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4BCEBB1" w14:textId="77777777" w:rsidR="00374CBE" w:rsidRPr="007676E3" w:rsidRDefault="00374CBE" w:rsidP="00D77371">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4EAAAC2F" w14:textId="77777777" w:rsidR="00374CBE" w:rsidRPr="007676E3" w:rsidRDefault="00374CBE" w:rsidP="00D77371">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049C5A79" w14:textId="77777777" w:rsidR="00374CBE" w:rsidRPr="007676E3" w:rsidRDefault="00374CBE" w:rsidP="00EF385B">
            <w:pPr>
              <w:pStyle w:val="TableContents"/>
              <w:spacing w:after="0"/>
              <w:rPr>
                <w:rFonts w:ascii="Verdana" w:hAnsi="Verdana" w:cs="Tahoma"/>
                <w:b/>
                <w:i/>
                <w:sz w:val="20"/>
                <w:szCs w:val="20"/>
              </w:rPr>
            </w:pPr>
            <w:r w:rsidRPr="007676E3">
              <w:rPr>
                <w:rFonts w:ascii="Verdana" w:hAnsi="Verdana" w:cs="Tahoma"/>
                <w:b/>
                <w:i/>
                <w:sz w:val="20"/>
                <w:szCs w:val="20"/>
              </w:rPr>
              <w:t>Add subsequent versions if required</w:t>
            </w:r>
          </w:p>
        </w:tc>
      </w:tr>
    </w:tbl>
    <w:p w14:paraId="3D17D401" w14:textId="77777777" w:rsidR="00DB46D0" w:rsidRPr="007676E3" w:rsidRDefault="00DB46D0" w:rsidP="00DB46D0">
      <w:pPr>
        <w:rPr>
          <w:rFonts w:ascii="Verdana" w:hAnsi="Verdana" w:cs="Tahoma"/>
          <w:sz w:val="20"/>
          <w:szCs w:val="20"/>
        </w:rPr>
      </w:pPr>
    </w:p>
    <w:p w14:paraId="562CFECE" w14:textId="77777777" w:rsidR="00045222" w:rsidRPr="007676E3" w:rsidRDefault="00045222" w:rsidP="00DB46D0">
      <w:pPr>
        <w:rPr>
          <w:rFonts w:ascii="Verdana" w:hAnsi="Verdana" w:cs="Tahoma"/>
          <w:sz w:val="20"/>
          <w:szCs w:val="20"/>
        </w:rPr>
      </w:pPr>
    </w:p>
    <w:p w14:paraId="173819E0" w14:textId="77777777" w:rsidR="00045222" w:rsidRPr="007676E3" w:rsidRDefault="003A537B" w:rsidP="00045222">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D34773">
        <w:rPr>
          <w:rFonts w:ascii="Verdana" w:hAnsi="Verdana" w:cs="Tahoma"/>
          <w:b/>
          <w:i/>
          <w:sz w:val="20"/>
          <w:szCs w:val="20"/>
        </w:rPr>
        <w:t>You should</w:t>
      </w:r>
      <w:r w:rsidR="005207FA">
        <w:rPr>
          <w:rFonts w:ascii="Verdana" w:hAnsi="Verdana" w:cs="Tahoma"/>
          <w:b/>
          <w:i/>
          <w:sz w:val="20"/>
          <w:szCs w:val="20"/>
        </w:rPr>
        <w:t xml:space="preserve">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5E45759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29BC6205"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t>Table of Content</w:t>
      </w:r>
      <w:r w:rsidR="00A92A8D" w:rsidRPr="007676E3">
        <w:rPr>
          <w:rFonts w:ascii="Verdana" w:hAnsi="Verdana" w:cs="Tahoma"/>
          <w:sz w:val="24"/>
          <w:szCs w:val="20"/>
        </w:rPr>
        <w:t>s</w:t>
      </w:r>
    </w:p>
    <w:p w14:paraId="3B091695" w14:textId="77777777" w:rsidR="00F65851" w:rsidRPr="007676E3" w:rsidRDefault="00F65851" w:rsidP="00843286">
      <w:pPr>
        <w:pStyle w:val="ContentsHeading"/>
        <w:spacing w:before="0" w:after="0"/>
        <w:rPr>
          <w:rFonts w:ascii="Verdana" w:hAnsi="Verdana" w:cs="Tahoma"/>
          <w:sz w:val="20"/>
          <w:szCs w:val="20"/>
        </w:rPr>
      </w:pPr>
    </w:p>
    <w:p w14:paraId="66B437E1" w14:textId="77777777" w:rsidR="00F65851" w:rsidRPr="007676E3" w:rsidRDefault="00F65851" w:rsidP="00843286">
      <w:pPr>
        <w:pStyle w:val="ContentsHeading"/>
        <w:spacing w:before="0" w:after="0"/>
        <w:rPr>
          <w:rFonts w:ascii="Verdana" w:hAnsi="Verdana" w:cs="Tahoma"/>
          <w:sz w:val="20"/>
          <w:szCs w:val="20"/>
        </w:rPr>
        <w:sectPr w:rsidR="00F65851" w:rsidRPr="007676E3"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205EBC" w:rsidRDefault="00C27DCD">
      <w:pPr>
        <w:pStyle w:val="TOC1"/>
        <w:rPr>
          <w:rFonts w:ascii="Calibri" w:hAnsi="Calibri" w:cs="Times New Roman"/>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445042191" w:history="1">
        <w:r w:rsidR="00B44DA8" w:rsidRPr="006F4500">
          <w:rPr>
            <w:rStyle w:val="Hyperlink"/>
            <w:rFonts w:cs="Tahoma"/>
            <w:noProof/>
          </w:rPr>
          <w:t>Sign-off and Approvals</w:t>
        </w:r>
        <w:r w:rsidR="00B44DA8">
          <w:rPr>
            <w:noProof/>
            <w:webHidden/>
          </w:rPr>
          <w:tab/>
        </w:r>
        <w:r w:rsidR="00B44DA8">
          <w:rPr>
            <w:noProof/>
            <w:webHidden/>
          </w:rPr>
          <w:fldChar w:fldCharType="begin"/>
        </w:r>
        <w:r w:rsidR="00B44DA8">
          <w:rPr>
            <w:noProof/>
            <w:webHidden/>
          </w:rPr>
          <w:instrText xml:space="preserve"> PAGEREF _Toc445042191 \h </w:instrText>
        </w:r>
        <w:r w:rsidR="00B44DA8">
          <w:rPr>
            <w:noProof/>
            <w:webHidden/>
          </w:rPr>
        </w:r>
        <w:r w:rsidR="00B44DA8">
          <w:rPr>
            <w:noProof/>
            <w:webHidden/>
          </w:rPr>
          <w:fldChar w:fldCharType="separate"/>
        </w:r>
        <w:r w:rsidR="00B44DA8">
          <w:rPr>
            <w:noProof/>
            <w:webHidden/>
          </w:rPr>
          <w:t>ii</w:t>
        </w:r>
        <w:r w:rsidR="00B44DA8">
          <w:rPr>
            <w:noProof/>
            <w:webHidden/>
          </w:rPr>
          <w:fldChar w:fldCharType="end"/>
        </w:r>
      </w:hyperlink>
    </w:p>
    <w:p w14:paraId="2184EF36" w14:textId="77777777" w:rsidR="00B44DA8" w:rsidRPr="00205EBC" w:rsidRDefault="00B44DA8">
      <w:pPr>
        <w:pStyle w:val="TOC1"/>
        <w:rPr>
          <w:rFonts w:ascii="Calibri" w:hAnsi="Calibri" w:cs="Times New Roman"/>
          <w:noProof/>
          <w:lang w:eastAsia="en-AU"/>
        </w:rPr>
      </w:pPr>
      <w:hyperlink w:anchor="_Toc445042192" w:history="1">
        <w:r w:rsidRPr="006F4500">
          <w:rPr>
            <w:rStyle w:val="Hyperlink"/>
            <w:rFonts w:cs="Tahoma"/>
            <w:noProof/>
          </w:rPr>
          <w:t>Document Change History</w:t>
        </w:r>
        <w:r>
          <w:rPr>
            <w:noProof/>
            <w:webHidden/>
          </w:rPr>
          <w:tab/>
        </w:r>
        <w:r>
          <w:rPr>
            <w:noProof/>
            <w:webHidden/>
          </w:rPr>
          <w:fldChar w:fldCharType="begin"/>
        </w:r>
        <w:r>
          <w:rPr>
            <w:noProof/>
            <w:webHidden/>
          </w:rPr>
          <w:instrText xml:space="preserve"> PAGEREF _Toc445042192 \h </w:instrText>
        </w:r>
        <w:r>
          <w:rPr>
            <w:noProof/>
            <w:webHidden/>
          </w:rPr>
        </w:r>
        <w:r>
          <w:rPr>
            <w:noProof/>
            <w:webHidden/>
          </w:rPr>
          <w:fldChar w:fldCharType="separate"/>
        </w:r>
        <w:r>
          <w:rPr>
            <w:noProof/>
            <w:webHidden/>
          </w:rPr>
          <w:t>ii</w:t>
        </w:r>
        <w:r>
          <w:rPr>
            <w:noProof/>
            <w:webHidden/>
          </w:rPr>
          <w:fldChar w:fldCharType="end"/>
        </w:r>
      </w:hyperlink>
    </w:p>
    <w:p w14:paraId="03D9A7B0" w14:textId="77777777" w:rsidR="00B44DA8" w:rsidRPr="00205EBC" w:rsidRDefault="00B44DA8">
      <w:pPr>
        <w:pStyle w:val="TOC1"/>
        <w:tabs>
          <w:tab w:val="left" w:pos="440"/>
        </w:tabs>
        <w:rPr>
          <w:rFonts w:ascii="Calibri" w:hAnsi="Calibri" w:cs="Times New Roman"/>
          <w:noProof/>
          <w:lang w:eastAsia="en-AU"/>
        </w:rPr>
      </w:pPr>
      <w:hyperlink w:anchor="_Toc445042193" w:history="1">
        <w:r w:rsidRPr="006F4500">
          <w:rPr>
            <w:rStyle w:val="Hyperlink"/>
            <w:rFonts w:cs="Tahoma"/>
            <w:noProof/>
          </w:rPr>
          <w:t>1</w:t>
        </w:r>
        <w:r w:rsidRPr="00205EBC">
          <w:rPr>
            <w:rFonts w:ascii="Calibri" w:hAnsi="Calibri" w:cs="Times New Roman"/>
            <w:noProof/>
            <w:lang w:eastAsia="en-AU"/>
          </w:rPr>
          <w:tab/>
        </w:r>
        <w:r w:rsidRPr="006F4500">
          <w:rPr>
            <w:rStyle w:val="Hyperlink"/>
            <w:rFonts w:cs="Tahoma"/>
            <w:noProof/>
          </w:rPr>
          <w:t>Introduction</w:t>
        </w:r>
        <w:r>
          <w:rPr>
            <w:noProof/>
            <w:webHidden/>
          </w:rPr>
          <w:tab/>
        </w:r>
        <w:r>
          <w:rPr>
            <w:noProof/>
            <w:webHidden/>
          </w:rPr>
          <w:fldChar w:fldCharType="begin"/>
        </w:r>
        <w:r>
          <w:rPr>
            <w:noProof/>
            <w:webHidden/>
          </w:rPr>
          <w:instrText xml:space="preserve"> PAGEREF _Toc445042193 \h </w:instrText>
        </w:r>
        <w:r>
          <w:rPr>
            <w:noProof/>
            <w:webHidden/>
          </w:rPr>
        </w:r>
        <w:r>
          <w:rPr>
            <w:noProof/>
            <w:webHidden/>
          </w:rPr>
          <w:fldChar w:fldCharType="separate"/>
        </w:r>
        <w:r>
          <w:rPr>
            <w:noProof/>
            <w:webHidden/>
          </w:rPr>
          <w:t>1</w:t>
        </w:r>
        <w:r>
          <w:rPr>
            <w:noProof/>
            <w:webHidden/>
          </w:rPr>
          <w:fldChar w:fldCharType="end"/>
        </w:r>
      </w:hyperlink>
    </w:p>
    <w:p w14:paraId="5002BFD6" w14:textId="77777777" w:rsidR="00B44DA8" w:rsidRPr="00205EBC" w:rsidRDefault="00B44DA8">
      <w:pPr>
        <w:pStyle w:val="TOC1"/>
        <w:tabs>
          <w:tab w:val="left" w:pos="440"/>
        </w:tabs>
        <w:rPr>
          <w:rFonts w:ascii="Calibri" w:hAnsi="Calibri" w:cs="Times New Roman"/>
          <w:noProof/>
          <w:lang w:eastAsia="en-AU"/>
        </w:rPr>
      </w:pPr>
      <w:hyperlink w:anchor="_Toc445042194" w:history="1">
        <w:r w:rsidRPr="006F4500">
          <w:rPr>
            <w:rStyle w:val="Hyperlink"/>
            <w:noProof/>
          </w:rPr>
          <w:t>2</w:t>
        </w:r>
        <w:r w:rsidRPr="00205EBC">
          <w:rPr>
            <w:rFonts w:ascii="Calibri" w:hAnsi="Calibri" w:cs="Times New Roman"/>
            <w:noProof/>
            <w:lang w:eastAsia="en-AU"/>
          </w:rPr>
          <w:tab/>
        </w:r>
        <w:r w:rsidRPr="006F4500">
          <w:rPr>
            <w:rStyle w:val="Hyperlink"/>
            <w:noProof/>
          </w:rPr>
          <w:t>Team Agreement</w:t>
        </w:r>
        <w:r>
          <w:rPr>
            <w:noProof/>
            <w:webHidden/>
          </w:rPr>
          <w:tab/>
        </w:r>
        <w:r>
          <w:rPr>
            <w:noProof/>
            <w:webHidden/>
          </w:rPr>
          <w:fldChar w:fldCharType="begin"/>
        </w:r>
        <w:r>
          <w:rPr>
            <w:noProof/>
            <w:webHidden/>
          </w:rPr>
          <w:instrText xml:space="preserve"> PAGEREF _Toc445042194 \h </w:instrText>
        </w:r>
        <w:r>
          <w:rPr>
            <w:noProof/>
            <w:webHidden/>
          </w:rPr>
        </w:r>
        <w:r>
          <w:rPr>
            <w:noProof/>
            <w:webHidden/>
          </w:rPr>
          <w:fldChar w:fldCharType="separate"/>
        </w:r>
        <w:r>
          <w:rPr>
            <w:noProof/>
            <w:webHidden/>
          </w:rPr>
          <w:t>1</w:t>
        </w:r>
        <w:r>
          <w:rPr>
            <w:noProof/>
            <w:webHidden/>
          </w:rPr>
          <w:fldChar w:fldCharType="end"/>
        </w:r>
      </w:hyperlink>
    </w:p>
    <w:p w14:paraId="148657BA" w14:textId="77777777" w:rsidR="00B44DA8" w:rsidRPr="00205EBC" w:rsidRDefault="00B44DA8">
      <w:pPr>
        <w:pStyle w:val="TOC2"/>
        <w:tabs>
          <w:tab w:val="left" w:pos="880"/>
          <w:tab w:val="right" w:leader="dot" w:pos="9627"/>
        </w:tabs>
        <w:rPr>
          <w:rFonts w:ascii="Calibri" w:hAnsi="Calibri" w:cs="Times New Roman"/>
          <w:noProof/>
          <w:lang w:eastAsia="en-AU"/>
        </w:rPr>
      </w:pPr>
      <w:hyperlink w:anchor="_Toc445042195" w:history="1">
        <w:r w:rsidRPr="006F4500">
          <w:rPr>
            <w:rStyle w:val="Hyperlink"/>
            <w:noProof/>
          </w:rPr>
          <w:t>2.1</w:t>
        </w:r>
        <w:r w:rsidRPr="00205EBC">
          <w:rPr>
            <w:rFonts w:ascii="Calibri" w:hAnsi="Calibri" w:cs="Times New Roman"/>
            <w:noProof/>
            <w:lang w:eastAsia="en-AU"/>
          </w:rPr>
          <w:tab/>
        </w:r>
        <w:r w:rsidRPr="006F4500">
          <w:rPr>
            <w:rStyle w:val="Hyperlink"/>
            <w:noProof/>
          </w:rPr>
          <w:t>Team Principles and Processes</w:t>
        </w:r>
        <w:r>
          <w:rPr>
            <w:noProof/>
            <w:webHidden/>
          </w:rPr>
          <w:tab/>
        </w:r>
        <w:r>
          <w:rPr>
            <w:noProof/>
            <w:webHidden/>
          </w:rPr>
          <w:fldChar w:fldCharType="begin"/>
        </w:r>
        <w:r>
          <w:rPr>
            <w:noProof/>
            <w:webHidden/>
          </w:rPr>
          <w:instrText xml:space="preserve"> PAGEREF _Toc445042195 \h </w:instrText>
        </w:r>
        <w:r>
          <w:rPr>
            <w:noProof/>
            <w:webHidden/>
          </w:rPr>
        </w:r>
        <w:r>
          <w:rPr>
            <w:noProof/>
            <w:webHidden/>
          </w:rPr>
          <w:fldChar w:fldCharType="separate"/>
        </w:r>
        <w:r>
          <w:rPr>
            <w:noProof/>
            <w:webHidden/>
          </w:rPr>
          <w:t>1</w:t>
        </w:r>
        <w:r>
          <w:rPr>
            <w:noProof/>
            <w:webHidden/>
          </w:rPr>
          <w:fldChar w:fldCharType="end"/>
        </w:r>
      </w:hyperlink>
    </w:p>
    <w:p w14:paraId="00E02C07" w14:textId="77777777" w:rsidR="00B44DA8" w:rsidRPr="00205EBC" w:rsidRDefault="00B44DA8">
      <w:pPr>
        <w:pStyle w:val="TOC2"/>
        <w:tabs>
          <w:tab w:val="left" w:pos="880"/>
          <w:tab w:val="right" w:leader="dot" w:pos="9627"/>
        </w:tabs>
        <w:rPr>
          <w:rFonts w:ascii="Calibri" w:hAnsi="Calibri" w:cs="Times New Roman"/>
          <w:noProof/>
          <w:lang w:eastAsia="en-AU"/>
        </w:rPr>
      </w:pPr>
      <w:hyperlink w:anchor="_Toc445042196" w:history="1">
        <w:r w:rsidRPr="006F4500">
          <w:rPr>
            <w:rStyle w:val="Hyperlink"/>
            <w:noProof/>
          </w:rPr>
          <w:t>2.2</w:t>
        </w:r>
        <w:r w:rsidRPr="00205EBC">
          <w:rPr>
            <w:rFonts w:ascii="Calibri" w:hAnsi="Calibri" w:cs="Times New Roman"/>
            <w:noProof/>
            <w:lang w:eastAsia="en-AU"/>
          </w:rPr>
          <w:tab/>
        </w:r>
        <w:r w:rsidRPr="006F4500">
          <w:rPr>
            <w:rStyle w:val="Hyperlink"/>
            <w:noProof/>
          </w:rPr>
          <w:t>Non-Compliance</w:t>
        </w:r>
        <w:r>
          <w:rPr>
            <w:noProof/>
            <w:webHidden/>
          </w:rPr>
          <w:tab/>
        </w:r>
        <w:r>
          <w:rPr>
            <w:noProof/>
            <w:webHidden/>
          </w:rPr>
          <w:fldChar w:fldCharType="begin"/>
        </w:r>
        <w:r>
          <w:rPr>
            <w:noProof/>
            <w:webHidden/>
          </w:rPr>
          <w:instrText xml:space="preserve"> PAGEREF _Toc445042196 \h </w:instrText>
        </w:r>
        <w:r>
          <w:rPr>
            <w:noProof/>
            <w:webHidden/>
          </w:rPr>
        </w:r>
        <w:r>
          <w:rPr>
            <w:noProof/>
            <w:webHidden/>
          </w:rPr>
          <w:fldChar w:fldCharType="separate"/>
        </w:r>
        <w:r>
          <w:rPr>
            <w:noProof/>
            <w:webHidden/>
          </w:rPr>
          <w:t>2</w:t>
        </w:r>
        <w:r>
          <w:rPr>
            <w:noProof/>
            <w:webHidden/>
          </w:rPr>
          <w:fldChar w:fldCharType="end"/>
        </w:r>
      </w:hyperlink>
    </w:p>
    <w:p w14:paraId="3305B786" w14:textId="77777777" w:rsidR="00B44DA8" w:rsidRPr="00205EBC" w:rsidRDefault="00B44DA8">
      <w:pPr>
        <w:pStyle w:val="TOC2"/>
        <w:tabs>
          <w:tab w:val="left" w:pos="880"/>
          <w:tab w:val="right" w:leader="dot" w:pos="9627"/>
        </w:tabs>
        <w:rPr>
          <w:rFonts w:ascii="Calibri" w:hAnsi="Calibri" w:cs="Times New Roman"/>
          <w:noProof/>
          <w:lang w:eastAsia="en-AU"/>
        </w:rPr>
      </w:pPr>
      <w:hyperlink w:anchor="_Toc445042197" w:history="1">
        <w:r w:rsidRPr="006F4500">
          <w:rPr>
            <w:rStyle w:val="Hyperlink"/>
            <w:noProof/>
          </w:rPr>
          <w:t>2.3</w:t>
        </w:r>
        <w:r w:rsidRPr="00205EBC">
          <w:rPr>
            <w:rFonts w:ascii="Calibri" w:hAnsi="Calibri" w:cs="Times New Roman"/>
            <w:noProof/>
            <w:lang w:eastAsia="en-AU"/>
          </w:rPr>
          <w:tab/>
        </w:r>
        <w:r w:rsidRPr="006F4500">
          <w:rPr>
            <w:rStyle w:val="Hyperlink"/>
            <w:noProof/>
          </w:rPr>
          <w:t>Dispute Resolution &amp; Conflict Management</w:t>
        </w:r>
        <w:r>
          <w:rPr>
            <w:noProof/>
            <w:webHidden/>
          </w:rPr>
          <w:tab/>
        </w:r>
        <w:r>
          <w:rPr>
            <w:noProof/>
            <w:webHidden/>
          </w:rPr>
          <w:fldChar w:fldCharType="begin"/>
        </w:r>
        <w:r>
          <w:rPr>
            <w:noProof/>
            <w:webHidden/>
          </w:rPr>
          <w:instrText xml:space="preserve"> PAGEREF _Toc445042197 \h </w:instrText>
        </w:r>
        <w:r>
          <w:rPr>
            <w:noProof/>
            <w:webHidden/>
          </w:rPr>
        </w:r>
        <w:r>
          <w:rPr>
            <w:noProof/>
            <w:webHidden/>
          </w:rPr>
          <w:fldChar w:fldCharType="separate"/>
        </w:r>
        <w:r>
          <w:rPr>
            <w:noProof/>
            <w:webHidden/>
          </w:rPr>
          <w:t>2</w:t>
        </w:r>
        <w:r>
          <w:rPr>
            <w:noProof/>
            <w:webHidden/>
          </w:rPr>
          <w:fldChar w:fldCharType="end"/>
        </w:r>
      </w:hyperlink>
    </w:p>
    <w:p w14:paraId="7D5E653F" w14:textId="77777777" w:rsidR="00B44DA8" w:rsidRPr="00205EBC" w:rsidRDefault="00B44DA8">
      <w:pPr>
        <w:pStyle w:val="TOC1"/>
        <w:tabs>
          <w:tab w:val="left" w:pos="440"/>
        </w:tabs>
        <w:rPr>
          <w:rFonts w:ascii="Calibri" w:hAnsi="Calibri" w:cs="Times New Roman"/>
          <w:noProof/>
          <w:lang w:eastAsia="en-AU"/>
        </w:rPr>
      </w:pPr>
      <w:hyperlink w:anchor="_Toc445042198" w:history="1">
        <w:r w:rsidRPr="006F4500">
          <w:rPr>
            <w:rStyle w:val="Hyperlink"/>
            <w:rFonts w:cs="Tahoma"/>
            <w:noProof/>
          </w:rPr>
          <w:t>3.</w:t>
        </w:r>
        <w:r w:rsidRPr="00205EBC">
          <w:rPr>
            <w:rFonts w:ascii="Calibri" w:hAnsi="Calibri" w:cs="Times New Roman"/>
            <w:noProof/>
            <w:lang w:eastAsia="en-AU"/>
          </w:rPr>
          <w:tab/>
        </w:r>
        <w:r w:rsidRPr="006F4500">
          <w:rPr>
            <w:rStyle w:val="Hyperlink"/>
            <w:rFonts w:cs="Tahoma"/>
            <w:noProof/>
          </w:rPr>
          <w:t>Conclusion</w:t>
        </w:r>
        <w:r>
          <w:rPr>
            <w:noProof/>
            <w:webHidden/>
          </w:rPr>
          <w:tab/>
        </w:r>
        <w:r>
          <w:rPr>
            <w:noProof/>
            <w:webHidden/>
          </w:rPr>
          <w:fldChar w:fldCharType="begin"/>
        </w:r>
        <w:r>
          <w:rPr>
            <w:noProof/>
            <w:webHidden/>
          </w:rPr>
          <w:instrText xml:space="preserve"> PAGEREF _Toc445042198 \h </w:instrText>
        </w:r>
        <w:r>
          <w:rPr>
            <w:noProof/>
            <w:webHidden/>
          </w:rPr>
        </w:r>
        <w:r>
          <w:rPr>
            <w:noProof/>
            <w:webHidden/>
          </w:rPr>
          <w:fldChar w:fldCharType="separate"/>
        </w:r>
        <w:r>
          <w:rPr>
            <w:noProof/>
            <w:webHidden/>
          </w:rPr>
          <w:t>3</w:t>
        </w:r>
        <w:r>
          <w:rPr>
            <w:noProof/>
            <w:webHidden/>
          </w:rPr>
          <w:fldChar w:fldCharType="end"/>
        </w:r>
      </w:hyperlink>
    </w:p>
    <w:p w14:paraId="295F17DD" w14:textId="77777777" w:rsidR="00B44DA8" w:rsidRPr="00205EBC" w:rsidRDefault="00B44DA8">
      <w:pPr>
        <w:pStyle w:val="TOC1"/>
        <w:rPr>
          <w:rFonts w:ascii="Calibri" w:hAnsi="Calibri" w:cs="Times New Roman"/>
          <w:noProof/>
          <w:lang w:eastAsia="en-AU"/>
        </w:rPr>
      </w:pPr>
      <w:hyperlink w:anchor="_Toc445042199" w:history="1">
        <w:r w:rsidRPr="006F4500">
          <w:rPr>
            <w:rStyle w:val="Hyperlink"/>
            <w:rFonts w:cs="Tahoma"/>
            <w:noProof/>
          </w:rPr>
          <w:t>References</w:t>
        </w:r>
        <w:r>
          <w:rPr>
            <w:noProof/>
            <w:webHidden/>
          </w:rPr>
          <w:tab/>
        </w:r>
        <w:r>
          <w:rPr>
            <w:noProof/>
            <w:webHidden/>
          </w:rPr>
          <w:fldChar w:fldCharType="begin"/>
        </w:r>
        <w:r>
          <w:rPr>
            <w:noProof/>
            <w:webHidden/>
          </w:rPr>
          <w:instrText xml:space="preserve"> PAGEREF _Toc445042199 \h </w:instrText>
        </w:r>
        <w:r>
          <w:rPr>
            <w:noProof/>
            <w:webHidden/>
          </w:rPr>
        </w:r>
        <w:r>
          <w:rPr>
            <w:noProof/>
            <w:webHidden/>
          </w:rPr>
          <w:fldChar w:fldCharType="separate"/>
        </w:r>
        <w:r>
          <w:rPr>
            <w:noProof/>
            <w:webHidden/>
          </w:rPr>
          <w:t>3</w:t>
        </w:r>
        <w:r>
          <w:rPr>
            <w:noProof/>
            <w:webHidden/>
          </w:rPr>
          <w:fldChar w:fldCharType="end"/>
        </w:r>
      </w:hyperlink>
    </w:p>
    <w:p w14:paraId="40233FCB" w14:textId="77777777" w:rsidR="00B44DA8" w:rsidRPr="00205EBC" w:rsidRDefault="00B44DA8">
      <w:pPr>
        <w:pStyle w:val="TOC1"/>
        <w:rPr>
          <w:rFonts w:ascii="Calibri" w:hAnsi="Calibri" w:cs="Times New Roman"/>
          <w:noProof/>
          <w:lang w:eastAsia="en-AU"/>
        </w:rPr>
      </w:pPr>
      <w:hyperlink w:anchor="_Toc445042200" w:history="1">
        <w:r w:rsidRPr="006F4500">
          <w:rPr>
            <w:rStyle w:val="Hyperlink"/>
            <w:noProof/>
          </w:rPr>
          <w:t>Appendix – Team Agreement Guidelines</w:t>
        </w:r>
        <w:r>
          <w:rPr>
            <w:noProof/>
            <w:webHidden/>
          </w:rPr>
          <w:tab/>
        </w:r>
        <w:r>
          <w:rPr>
            <w:noProof/>
            <w:webHidden/>
          </w:rPr>
          <w:fldChar w:fldCharType="begin"/>
        </w:r>
        <w:r>
          <w:rPr>
            <w:noProof/>
            <w:webHidden/>
          </w:rPr>
          <w:instrText xml:space="preserve"> PAGEREF _Toc445042200 \h </w:instrText>
        </w:r>
        <w:r>
          <w:rPr>
            <w:noProof/>
            <w:webHidden/>
          </w:rPr>
        </w:r>
        <w:r>
          <w:rPr>
            <w:noProof/>
            <w:webHidden/>
          </w:rPr>
          <w:fldChar w:fldCharType="separate"/>
        </w:r>
        <w:r>
          <w:rPr>
            <w:noProof/>
            <w:webHidden/>
          </w:rPr>
          <w:t>4</w:t>
        </w:r>
        <w:r>
          <w:rPr>
            <w:noProof/>
            <w:webHidden/>
          </w:rPr>
          <w:fldChar w:fldCharType="end"/>
        </w:r>
      </w:hyperlink>
    </w:p>
    <w:p w14:paraId="235325AA" w14:textId="77777777" w:rsidR="00B44DA8" w:rsidRPr="00205EBC" w:rsidRDefault="00B44DA8">
      <w:pPr>
        <w:pStyle w:val="TOC2"/>
        <w:tabs>
          <w:tab w:val="right" w:leader="dot" w:pos="9627"/>
        </w:tabs>
        <w:rPr>
          <w:rFonts w:ascii="Calibri" w:hAnsi="Calibri" w:cs="Times New Roman"/>
          <w:noProof/>
          <w:lang w:eastAsia="en-AU"/>
        </w:rPr>
      </w:pPr>
      <w:hyperlink w:anchor="_Toc445042201" w:history="1">
        <w:r w:rsidRPr="006F4500">
          <w:rPr>
            <w:rStyle w:val="Hyperlink"/>
            <w:noProof/>
          </w:rPr>
          <w:t>Possible Topics for Agreement Principles</w:t>
        </w:r>
        <w:r>
          <w:rPr>
            <w:noProof/>
            <w:webHidden/>
          </w:rPr>
          <w:tab/>
        </w:r>
        <w:r>
          <w:rPr>
            <w:noProof/>
            <w:webHidden/>
          </w:rPr>
          <w:fldChar w:fldCharType="begin"/>
        </w:r>
        <w:r>
          <w:rPr>
            <w:noProof/>
            <w:webHidden/>
          </w:rPr>
          <w:instrText xml:space="preserve"> PAGEREF _Toc445042201 \h </w:instrText>
        </w:r>
        <w:r>
          <w:rPr>
            <w:noProof/>
            <w:webHidden/>
          </w:rPr>
        </w:r>
        <w:r>
          <w:rPr>
            <w:noProof/>
            <w:webHidden/>
          </w:rPr>
          <w:fldChar w:fldCharType="separate"/>
        </w:r>
        <w:r>
          <w:rPr>
            <w:noProof/>
            <w:webHidden/>
          </w:rPr>
          <w:t>4</w:t>
        </w:r>
        <w:r>
          <w:rPr>
            <w:noProof/>
            <w:webHidden/>
          </w:rPr>
          <w:fldChar w:fldCharType="end"/>
        </w:r>
      </w:hyperlink>
    </w:p>
    <w:p w14:paraId="47D8B935" w14:textId="77777777" w:rsidR="00B44DA8" w:rsidRPr="00205EBC" w:rsidRDefault="00B44DA8">
      <w:pPr>
        <w:pStyle w:val="TOC2"/>
        <w:tabs>
          <w:tab w:val="right" w:leader="dot" w:pos="9627"/>
        </w:tabs>
        <w:rPr>
          <w:rFonts w:ascii="Calibri" w:hAnsi="Calibri" w:cs="Times New Roman"/>
          <w:noProof/>
          <w:lang w:eastAsia="en-AU"/>
        </w:rPr>
      </w:pPr>
      <w:hyperlink w:anchor="_Toc445042202" w:history="1">
        <w:r w:rsidRPr="006F4500">
          <w:rPr>
            <w:rStyle w:val="Hyperlink"/>
            <w:noProof/>
          </w:rPr>
          <w:t>Communication and Operational Process Topics</w:t>
        </w:r>
        <w:r>
          <w:rPr>
            <w:noProof/>
            <w:webHidden/>
          </w:rPr>
          <w:tab/>
        </w:r>
        <w:r>
          <w:rPr>
            <w:noProof/>
            <w:webHidden/>
          </w:rPr>
          <w:fldChar w:fldCharType="begin"/>
        </w:r>
        <w:r>
          <w:rPr>
            <w:noProof/>
            <w:webHidden/>
          </w:rPr>
          <w:instrText xml:space="preserve"> PAGEREF _Toc445042202 \h </w:instrText>
        </w:r>
        <w:r>
          <w:rPr>
            <w:noProof/>
            <w:webHidden/>
          </w:rPr>
        </w:r>
        <w:r>
          <w:rPr>
            <w:noProof/>
            <w:webHidden/>
          </w:rPr>
          <w:fldChar w:fldCharType="separate"/>
        </w:r>
        <w:r>
          <w:rPr>
            <w:noProof/>
            <w:webHidden/>
          </w:rPr>
          <w:t>5</w:t>
        </w:r>
        <w:r>
          <w:rPr>
            <w:noProof/>
            <w:webHidden/>
          </w:rPr>
          <w:fldChar w:fldCharType="end"/>
        </w:r>
      </w:hyperlink>
    </w:p>
    <w:p w14:paraId="604606E9" w14:textId="77777777" w:rsidR="00B44DA8" w:rsidRPr="00205EBC" w:rsidRDefault="00B44DA8">
      <w:pPr>
        <w:pStyle w:val="TOC2"/>
        <w:tabs>
          <w:tab w:val="right" w:leader="dot" w:pos="9627"/>
        </w:tabs>
        <w:rPr>
          <w:rFonts w:ascii="Calibri" w:hAnsi="Calibri" w:cs="Times New Roman"/>
          <w:noProof/>
          <w:lang w:eastAsia="en-AU"/>
        </w:rPr>
      </w:pPr>
      <w:hyperlink w:anchor="_Toc445042203" w:history="1">
        <w:r w:rsidRPr="006F4500">
          <w:rPr>
            <w:rStyle w:val="Hyperlink"/>
            <w:noProof/>
          </w:rPr>
          <w:t>Defining Major and Minor Non-Compliance</w:t>
        </w:r>
        <w:r>
          <w:rPr>
            <w:noProof/>
            <w:webHidden/>
          </w:rPr>
          <w:tab/>
        </w:r>
        <w:r>
          <w:rPr>
            <w:noProof/>
            <w:webHidden/>
          </w:rPr>
          <w:fldChar w:fldCharType="begin"/>
        </w:r>
        <w:r>
          <w:rPr>
            <w:noProof/>
            <w:webHidden/>
          </w:rPr>
          <w:instrText xml:space="preserve"> PAGEREF _Toc445042203 \h </w:instrText>
        </w:r>
        <w:r>
          <w:rPr>
            <w:noProof/>
            <w:webHidden/>
          </w:rPr>
        </w:r>
        <w:r>
          <w:rPr>
            <w:noProof/>
            <w:webHidden/>
          </w:rPr>
          <w:fldChar w:fldCharType="separate"/>
        </w:r>
        <w:r>
          <w:rPr>
            <w:noProof/>
            <w:webHidden/>
          </w:rPr>
          <w:t>5</w:t>
        </w:r>
        <w:r>
          <w:rPr>
            <w:noProof/>
            <w:webHidden/>
          </w:rPr>
          <w:fldChar w:fldCharType="end"/>
        </w:r>
      </w:hyperlink>
    </w:p>
    <w:p w14:paraId="7983FE9E" w14:textId="77777777" w:rsidR="00B44DA8" w:rsidRPr="00205EBC" w:rsidRDefault="00B44DA8">
      <w:pPr>
        <w:pStyle w:val="TOC2"/>
        <w:tabs>
          <w:tab w:val="right" w:leader="dot" w:pos="9627"/>
        </w:tabs>
        <w:rPr>
          <w:rFonts w:ascii="Calibri" w:hAnsi="Calibri" w:cs="Times New Roman"/>
          <w:noProof/>
          <w:lang w:eastAsia="en-AU"/>
        </w:rPr>
      </w:pPr>
      <w:hyperlink w:anchor="_Toc445042204" w:history="1">
        <w:r w:rsidRPr="006F4500">
          <w:rPr>
            <w:rStyle w:val="Hyperlink"/>
            <w:noProof/>
          </w:rPr>
          <w:t>Penalties for Major and Minor Non-Compliance</w:t>
        </w:r>
        <w:r>
          <w:rPr>
            <w:noProof/>
            <w:webHidden/>
          </w:rPr>
          <w:tab/>
        </w:r>
        <w:r>
          <w:rPr>
            <w:noProof/>
            <w:webHidden/>
          </w:rPr>
          <w:fldChar w:fldCharType="begin"/>
        </w:r>
        <w:r>
          <w:rPr>
            <w:noProof/>
            <w:webHidden/>
          </w:rPr>
          <w:instrText xml:space="preserve"> PAGEREF _Toc445042204 \h </w:instrText>
        </w:r>
        <w:r>
          <w:rPr>
            <w:noProof/>
            <w:webHidden/>
          </w:rPr>
        </w:r>
        <w:r>
          <w:rPr>
            <w:noProof/>
            <w:webHidden/>
          </w:rPr>
          <w:fldChar w:fldCharType="separate"/>
        </w:r>
        <w:r>
          <w:rPr>
            <w:noProof/>
            <w:webHidden/>
          </w:rPr>
          <w:t>6</w:t>
        </w:r>
        <w:r>
          <w:rPr>
            <w:noProof/>
            <w:webHidden/>
          </w:rPr>
          <w:fldChar w:fldCharType="end"/>
        </w:r>
      </w:hyperlink>
    </w:p>
    <w:p w14:paraId="57CBFBC4"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47867E85" w14:textId="77777777" w:rsidR="000B1636" w:rsidRPr="007676E3" w:rsidRDefault="000B1636" w:rsidP="000A5431">
      <w:pPr>
        <w:rPr>
          <w:rFonts w:ascii="Verdana" w:hAnsi="Verdana" w:cs="Tahoma"/>
          <w:sz w:val="20"/>
          <w:szCs w:val="20"/>
        </w:rPr>
      </w:pPr>
    </w:p>
    <w:p w14:paraId="0DB098E0" w14:textId="77777777" w:rsidR="000B1636" w:rsidRPr="007676E3" w:rsidRDefault="000B1636" w:rsidP="000B1636">
      <w:pPr>
        <w:pStyle w:val="Heading1"/>
        <w:rPr>
          <w:rFonts w:cs="Tahoma"/>
          <w:szCs w:val="20"/>
        </w:rPr>
      </w:pPr>
      <w:bookmarkStart w:id="2" w:name="_Toc445042193"/>
      <w:r w:rsidRPr="007676E3">
        <w:rPr>
          <w:rFonts w:cs="Tahoma"/>
          <w:szCs w:val="20"/>
        </w:rPr>
        <w:t>Introduction</w:t>
      </w:r>
      <w:bookmarkEnd w:id="2"/>
    </w:p>
    <w:p w14:paraId="4AE573B6" w14:textId="77777777" w:rsidR="000B1636" w:rsidRPr="007676E3" w:rsidRDefault="000B1636" w:rsidP="000B1636">
      <w:pPr>
        <w:rPr>
          <w:rFonts w:ascii="Verdana" w:hAnsi="Verdana" w:cs="Tahoma"/>
          <w:sz w:val="20"/>
          <w:szCs w:val="20"/>
        </w:rPr>
      </w:pPr>
    </w:p>
    <w:p w14:paraId="5F94D8A5"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 &lt;</w:t>
      </w:r>
      <w:r w:rsidR="00E674B5" w:rsidRPr="007676E3">
        <w:rPr>
          <w:rFonts w:ascii="Verdana" w:hAnsi="Verdana" w:cs="Tahoma"/>
          <w:b/>
          <w:i/>
          <w:sz w:val="20"/>
          <w:szCs w:val="20"/>
        </w:rPr>
        <w:t>insert team name&gt;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9A5FD9" w:rsidRPr="007676E3">
        <w:rPr>
          <w:rFonts w:ascii="Verdana" w:hAnsi="Verdana" w:cs="Tahoma"/>
          <w:sz w:val="20"/>
          <w:szCs w:val="20"/>
        </w:rPr>
        <w:t>&lt;</w:t>
      </w:r>
      <w:r w:rsidR="009A5FD9" w:rsidRPr="007676E3">
        <w:rPr>
          <w:rFonts w:ascii="Verdana" w:hAnsi="Verdana" w:cs="Tahoma"/>
          <w:b/>
          <w:i/>
          <w:sz w:val="20"/>
          <w:szCs w:val="20"/>
        </w:rPr>
        <w:t xml:space="preserve">insert </w:t>
      </w:r>
      <w:r w:rsidR="009A5FD9">
        <w:rPr>
          <w:rFonts w:ascii="Verdana" w:hAnsi="Verdana" w:cs="Tahoma"/>
          <w:b/>
          <w:i/>
          <w:sz w:val="20"/>
          <w:szCs w:val="20"/>
        </w:rPr>
        <w:t>subject</w:t>
      </w:r>
      <w:r w:rsidR="009A5FD9" w:rsidRPr="007676E3">
        <w:rPr>
          <w:rFonts w:ascii="Verdana" w:hAnsi="Verdana" w:cs="Tahoma"/>
          <w:b/>
          <w:i/>
          <w:sz w:val="20"/>
          <w:szCs w:val="20"/>
        </w:rPr>
        <w:t xml:space="preserve"> name&gt;</w:t>
      </w:r>
      <w:r w:rsidRPr="007676E3">
        <w:rPr>
          <w:rFonts w:ascii="Verdana" w:hAnsi="Verdana" w:cs="Tahoma"/>
          <w:sz w:val="20"/>
          <w:szCs w:val="20"/>
        </w:rPr>
        <w:t xml:space="preserve">.  </w:t>
      </w:r>
    </w:p>
    <w:p w14:paraId="6C480F60" w14:textId="77777777" w:rsidR="002C77D7" w:rsidRPr="007676E3" w:rsidRDefault="002C77D7" w:rsidP="008E546C">
      <w:pPr>
        <w:spacing w:line="360" w:lineRule="auto"/>
        <w:jc w:val="both"/>
        <w:rPr>
          <w:rFonts w:ascii="Verdana" w:hAnsi="Verdana" w:cs="Tahoma"/>
          <w:sz w:val="20"/>
          <w:szCs w:val="20"/>
        </w:rPr>
      </w:pPr>
    </w:p>
    <w:p w14:paraId="2382C31F" w14:textId="77777777"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10994" w:rsidRPr="007676E3">
        <w:rPr>
          <w:rFonts w:ascii="Verdana" w:hAnsi="Verdana" w:cs="Tahoma"/>
          <w:i/>
          <w:sz w:val="20"/>
          <w:szCs w:val="20"/>
        </w:rPr>
        <w:t>&lt;</w:t>
      </w:r>
      <w:r w:rsidR="00010994" w:rsidRPr="007676E3">
        <w:rPr>
          <w:rFonts w:ascii="Verdana" w:hAnsi="Verdana" w:cs="Tahoma"/>
          <w:b/>
          <w:i/>
          <w:sz w:val="20"/>
          <w:szCs w:val="20"/>
        </w:rPr>
        <w:t>insert name of project</w:t>
      </w:r>
      <w:r w:rsidR="00010994" w:rsidRPr="007676E3">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w:t>
      </w:r>
      <w:r w:rsidR="00D34773">
        <w:rPr>
          <w:rFonts w:ascii="Verdana" w:hAnsi="Verdana" w:cs="Tahoma"/>
          <w:sz w:val="20"/>
          <w:szCs w:val="20"/>
        </w:rPr>
        <w:t>teaching team</w:t>
      </w:r>
      <w:r w:rsidR="00010994" w:rsidRPr="007676E3">
        <w:rPr>
          <w:rFonts w:ascii="Verdana" w:hAnsi="Verdana" w:cs="Tahoma"/>
          <w:sz w:val="20"/>
          <w:szCs w:val="20"/>
        </w:rPr>
        <w:t xml:space="preserve"> regarding </w:t>
      </w:r>
      <w:r w:rsidRPr="007676E3">
        <w:rPr>
          <w:rFonts w:ascii="Verdana" w:hAnsi="Verdana" w:cs="Tahoma"/>
          <w:sz w:val="20"/>
          <w:szCs w:val="20"/>
        </w:rPr>
        <w:t>their obligations</w:t>
      </w:r>
      <w:r w:rsidR="00E63D89" w:rsidRPr="007676E3">
        <w:rPr>
          <w:rFonts w:ascii="Verdana" w:hAnsi="Verdana" w:cs="Tahoma"/>
          <w:sz w:val="20"/>
          <w:szCs w:val="20"/>
        </w:rPr>
        <w:t>, respons</w:t>
      </w:r>
      <w:r w:rsidR="00D34773">
        <w:rPr>
          <w:rFonts w:ascii="Verdana" w:hAnsi="Verdana" w:cs="Tahoma"/>
          <w:sz w:val="20"/>
          <w:szCs w:val="20"/>
        </w:rPr>
        <w:t xml:space="preserve">ibilities, </w:t>
      </w:r>
      <w:r w:rsidRPr="007676E3">
        <w:rPr>
          <w:rFonts w:ascii="Verdana" w:hAnsi="Verdana" w:cs="Tahoma"/>
          <w:sz w:val="20"/>
          <w:szCs w:val="20"/>
        </w:rPr>
        <w:t xml:space="preserve">activities </w:t>
      </w:r>
      <w:r w:rsidR="00D34773">
        <w:rPr>
          <w:rFonts w:ascii="Verdana" w:hAnsi="Verdana" w:cs="Tahoma"/>
          <w:sz w:val="20"/>
          <w:szCs w:val="20"/>
        </w:rPr>
        <w:t xml:space="preserve">and grades </w:t>
      </w:r>
      <w:r w:rsidRPr="007676E3">
        <w:rPr>
          <w:rFonts w:ascii="Verdana" w:hAnsi="Verdana" w:cs="Tahoma"/>
          <w:sz w:val="20"/>
          <w:szCs w:val="20"/>
        </w:rPr>
        <w:t>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6A844FCE" w14:textId="77777777" w:rsidR="00010994" w:rsidRPr="007676E3" w:rsidRDefault="00010994" w:rsidP="008E546C">
      <w:pPr>
        <w:spacing w:line="360" w:lineRule="auto"/>
        <w:jc w:val="both"/>
        <w:rPr>
          <w:rFonts w:ascii="Verdana" w:hAnsi="Verdana" w:cs="Tahoma"/>
          <w:sz w:val="20"/>
          <w:szCs w:val="20"/>
        </w:rPr>
      </w:pPr>
    </w:p>
    <w:p w14:paraId="70F67FFA"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3B989A79"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686AE92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687F44C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757F38D2"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2CB3D404" w14:textId="77777777" w:rsidR="000B1636" w:rsidRPr="007676E3" w:rsidRDefault="000B1636" w:rsidP="000B1636">
      <w:pPr>
        <w:rPr>
          <w:rFonts w:ascii="Verdana" w:hAnsi="Verdana" w:cs="Tahoma"/>
          <w:sz w:val="20"/>
          <w:szCs w:val="20"/>
        </w:rPr>
      </w:pPr>
    </w:p>
    <w:p w14:paraId="09D95D85" w14:textId="77777777" w:rsidR="006356CE" w:rsidRPr="007676E3" w:rsidRDefault="006356CE" w:rsidP="001B64F8">
      <w:pPr>
        <w:pStyle w:val="Heading1"/>
      </w:pPr>
      <w:bookmarkStart w:id="3" w:name="_Toc445042194"/>
      <w:r w:rsidRPr="007676E3">
        <w:t xml:space="preserve">Team </w:t>
      </w:r>
      <w:r w:rsidR="005B184B">
        <w:t>Agreement</w:t>
      </w:r>
      <w:bookmarkEnd w:id="3"/>
      <w:r w:rsidR="0070120C" w:rsidRPr="007676E3">
        <w:t xml:space="preserve"> </w:t>
      </w:r>
    </w:p>
    <w:p w14:paraId="72E57667" w14:textId="77777777" w:rsidR="006356CE" w:rsidRPr="007676E3" w:rsidRDefault="006356CE" w:rsidP="006356CE">
      <w:pPr>
        <w:rPr>
          <w:rFonts w:ascii="Verdana" w:hAnsi="Verdana" w:cs="Tahoma"/>
          <w:sz w:val="20"/>
          <w:szCs w:val="20"/>
        </w:rPr>
      </w:pPr>
    </w:p>
    <w:p w14:paraId="67FC4B5F"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54E46263" w14:textId="77777777" w:rsidR="006356CE" w:rsidRPr="002927E0" w:rsidRDefault="0020274C" w:rsidP="001B64F8">
      <w:pPr>
        <w:pStyle w:val="Heading2"/>
      </w:pPr>
      <w:bookmarkStart w:id="4" w:name="_Toc445042195"/>
      <w:r w:rsidRPr="002927E0">
        <w:t xml:space="preserve">Team </w:t>
      </w:r>
      <w:r w:rsidR="006356CE" w:rsidRPr="002927E0">
        <w:t>Principles</w:t>
      </w:r>
      <w:r w:rsidRPr="002927E0">
        <w:t xml:space="preserve"> and Proce</w:t>
      </w:r>
      <w:r w:rsidR="005D51D5" w:rsidRPr="002927E0">
        <w:t>sses</w:t>
      </w:r>
      <w:bookmarkEnd w:id="4"/>
    </w:p>
    <w:p w14:paraId="589F58DD" w14:textId="77777777" w:rsidR="00EB10A7" w:rsidRPr="007676E3" w:rsidRDefault="00EB10A7" w:rsidP="00EB10A7">
      <w:pPr>
        <w:rPr>
          <w:rFonts w:ascii="Verdana" w:hAnsi="Verdana" w:cs="Tahoma"/>
          <w:sz w:val="20"/>
          <w:szCs w:val="20"/>
        </w:rPr>
      </w:pPr>
    </w:p>
    <w:p w14:paraId="7420FB83" w14:textId="77777777" w:rsidR="00B333BD" w:rsidRDefault="00D34773" w:rsidP="005D51D5">
      <w:pPr>
        <w:spacing w:line="360" w:lineRule="auto"/>
        <w:jc w:val="both"/>
        <w:rPr>
          <w:rFonts w:ascii="Verdana" w:hAnsi="Verdana" w:cs="Tahoma"/>
          <w:b/>
          <w:i/>
          <w:sz w:val="20"/>
          <w:szCs w:val="20"/>
        </w:rPr>
      </w:pPr>
      <w:r>
        <w:rPr>
          <w:rFonts w:ascii="Verdana" w:hAnsi="Verdana" w:cs="Tahoma"/>
          <w:b/>
          <w:i/>
          <w:sz w:val="20"/>
          <w:szCs w:val="20"/>
        </w:rPr>
        <w:t>&lt;</w:t>
      </w:r>
      <w:r w:rsidR="006356CE"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Pr>
          <w:rFonts w:ascii="Verdana" w:hAnsi="Verdana" w:cs="Tahoma"/>
          <w:b/>
          <w:i/>
          <w:sz w:val="20"/>
          <w:szCs w:val="20"/>
        </w:rPr>
        <w:t>here.&gt;</w:t>
      </w:r>
      <w:r w:rsidR="00EB10A7" w:rsidRPr="007676E3">
        <w:rPr>
          <w:rFonts w:ascii="Verdana" w:hAnsi="Verdana" w:cs="Tahoma"/>
          <w:b/>
          <w:i/>
          <w:sz w:val="20"/>
          <w:szCs w:val="20"/>
        </w:rPr>
        <w:t xml:space="preserve"> </w:t>
      </w:r>
    </w:p>
    <w:p w14:paraId="305DB9A4" w14:textId="77777777" w:rsidR="00B333BD" w:rsidRDefault="00B333BD" w:rsidP="005D51D5">
      <w:pPr>
        <w:spacing w:line="360" w:lineRule="auto"/>
        <w:jc w:val="both"/>
        <w:rPr>
          <w:rFonts w:ascii="Verdana" w:hAnsi="Verdana" w:cs="Tahoma"/>
          <w:b/>
          <w:i/>
          <w:sz w:val="20"/>
          <w:szCs w:val="20"/>
        </w:rPr>
      </w:pPr>
    </w:p>
    <w:p w14:paraId="16A79588"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36204ACA"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0FE1EC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69421CD0"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28584196"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CD8F227"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lastRenderedPageBreak/>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14:paraId="09CEBA22" w14:textId="77777777" w:rsidR="00B333BD" w:rsidRDefault="00B333BD" w:rsidP="006356CE">
      <w:pPr>
        <w:spacing w:line="360" w:lineRule="auto"/>
        <w:jc w:val="both"/>
        <w:rPr>
          <w:rFonts w:ascii="Verdana" w:hAnsi="Verdana" w:cs="Tahoma"/>
          <w:b/>
          <w:i/>
          <w:sz w:val="20"/>
          <w:szCs w:val="20"/>
        </w:rPr>
      </w:pPr>
    </w:p>
    <w:p w14:paraId="5AC75668" w14:textId="77777777" w:rsidR="00B333BD" w:rsidRPr="00A74552" w:rsidRDefault="00D34773" w:rsidP="00B333BD">
      <w:pPr>
        <w:spacing w:line="360" w:lineRule="auto"/>
        <w:jc w:val="both"/>
        <w:rPr>
          <w:rFonts w:ascii="Verdana" w:hAnsi="Verdana" w:cs="Tahoma"/>
          <w:b/>
          <w:i/>
          <w:sz w:val="20"/>
          <w:szCs w:val="20"/>
        </w:rPr>
      </w:pPr>
      <w:r>
        <w:rPr>
          <w:rFonts w:ascii="Verdana" w:hAnsi="Verdana" w:cs="Tahoma"/>
          <w:b/>
          <w:i/>
          <w:sz w:val="20"/>
          <w:szCs w:val="20"/>
        </w:rPr>
        <w:t>&lt;</w:t>
      </w:r>
      <w:r w:rsidR="006356CE"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006356CE"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006356CE"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006356CE" w:rsidRPr="007676E3">
        <w:rPr>
          <w:rFonts w:ascii="Verdana" w:hAnsi="Verdana" w:cs="Tahoma"/>
          <w:b/>
          <w:i/>
          <w:sz w:val="20"/>
          <w:szCs w:val="20"/>
        </w:rPr>
        <w:t>.</w:t>
      </w:r>
      <w:r w:rsidR="0020274C">
        <w:rPr>
          <w:rFonts w:ascii="Verdana" w:hAnsi="Verdana" w:cs="Tahoma"/>
          <w:b/>
          <w:i/>
          <w:sz w:val="20"/>
          <w:szCs w:val="20"/>
        </w:rPr>
        <w:t xml:space="preserve"> </w:t>
      </w:r>
      <w:r w:rsidR="00B333BD">
        <w:rPr>
          <w:rFonts w:ascii="Verdana" w:hAnsi="Verdana" w:cs="Tahoma"/>
          <w:b/>
          <w:i/>
          <w:sz w:val="20"/>
          <w:szCs w:val="20"/>
        </w:rPr>
        <w:t xml:space="preserve">You are required to provide </w:t>
      </w:r>
      <w:r w:rsidR="009A5FD9">
        <w:rPr>
          <w:rFonts w:ascii="Verdana" w:hAnsi="Verdana" w:cs="Tahoma"/>
          <w:b/>
          <w:i/>
          <w:sz w:val="20"/>
          <w:szCs w:val="20"/>
        </w:rPr>
        <w:t>2-3</w:t>
      </w:r>
      <w:r w:rsidR="00B333BD">
        <w:rPr>
          <w:rFonts w:ascii="Verdana" w:hAnsi="Verdana" w:cs="Tahoma"/>
          <w:b/>
          <w:i/>
          <w:sz w:val="20"/>
          <w:szCs w:val="20"/>
        </w:rPr>
        <w:t xml:space="preserve"> examples of team principles, rationales and operational processes that your team has agreed upon.</w:t>
      </w:r>
      <w:r w:rsidR="00A74552" w:rsidRPr="00A74552">
        <w:rPr>
          <w:rFonts w:ascii="Verdana" w:hAnsi="Verdana" w:cs="Tahoma"/>
          <w:sz w:val="20"/>
          <w:szCs w:val="20"/>
        </w:rPr>
        <w:t xml:space="preserve"> </w:t>
      </w:r>
      <w:r w:rsidR="00A74552">
        <w:rPr>
          <w:rFonts w:ascii="Verdana" w:hAnsi="Verdana" w:cs="Tahoma"/>
          <w:sz w:val="20"/>
          <w:szCs w:val="20"/>
        </w:rPr>
        <w:t xml:space="preserve"> </w:t>
      </w:r>
      <w:r w:rsidR="00A74552" w:rsidRPr="00A74552">
        <w:rPr>
          <w:rFonts w:ascii="Verdana" w:hAnsi="Verdana" w:cs="Tahoma"/>
          <w:b/>
          <w:i/>
          <w:sz w:val="20"/>
          <w:szCs w:val="20"/>
        </w:rPr>
        <w:t xml:space="preserve">An example of how these should appear in your </w:t>
      </w:r>
      <w:r w:rsidR="005B184B">
        <w:rPr>
          <w:rFonts w:ascii="Verdana" w:hAnsi="Verdana" w:cs="Tahoma"/>
          <w:b/>
          <w:i/>
          <w:sz w:val="20"/>
          <w:szCs w:val="20"/>
        </w:rPr>
        <w:t>T</w:t>
      </w:r>
      <w:r w:rsidR="00A74552" w:rsidRPr="00A74552">
        <w:rPr>
          <w:rFonts w:ascii="Verdana" w:hAnsi="Verdana" w:cs="Tahoma"/>
          <w:b/>
          <w:i/>
          <w:sz w:val="20"/>
          <w:szCs w:val="20"/>
        </w:rPr>
        <w:t xml:space="preserve">eam </w:t>
      </w:r>
      <w:r w:rsidR="005B184B">
        <w:rPr>
          <w:rFonts w:ascii="Verdana" w:hAnsi="Verdana" w:cs="Tahoma"/>
          <w:b/>
          <w:i/>
          <w:sz w:val="20"/>
          <w:szCs w:val="20"/>
        </w:rPr>
        <w:t>Agreement</w:t>
      </w:r>
      <w:r w:rsidR="00A74552" w:rsidRPr="00A74552">
        <w:rPr>
          <w:rFonts w:ascii="Verdana" w:hAnsi="Verdana" w:cs="Tahoma"/>
          <w:b/>
          <w:i/>
          <w:sz w:val="20"/>
          <w:szCs w:val="20"/>
        </w:rPr>
        <w:t xml:space="preserve"> is provided below for the Respect Principle</w:t>
      </w:r>
      <w:r w:rsidR="00A74552">
        <w:rPr>
          <w:rFonts w:ascii="Verdana" w:hAnsi="Verdana" w:cs="Tahoma"/>
          <w:b/>
          <w:i/>
          <w:sz w:val="20"/>
          <w:szCs w:val="20"/>
        </w:rPr>
        <w:t>.</w:t>
      </w:r>
      <w:r>
        <w:rPr>
          <w:rFonts w:ascii="Verdana" w:hAnsi="Verdana" w:cs="Tahoma"/>
          <w:b/>
          <w:i/>
          <w:sz w:val="20"/>
          <w:szCs w:val="20"/>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3"/>
      </w:tblGrid>
      <w:tr w:rsidR="0063751A" w:rsidRPr="00B52CC9" w14:paraId="7AD5C5E7" w14:textId="77777777" w:rsidTr="00B52CC9">
        <w:trPr>
          <w:trHeight w:val="3325"/>
        </w:trPr>
        <w:tc>
          <w:tcPr>
            <w:tcW w:w="9853" w:type="dxa"/>
          </w:tcPr>
          <w:p w14:paraId="2C4ACC7E" w14:textId="77777777" w:rsidR="0063751A" w:rsidRPr="00B52CC9" w:rsidRDefault="0063751A" w:rsidP="00B52CC9">
            <w:pPr>
              <w:spacing w:line="360" w:lineRule="auto"/>
              <w:jc w:val="both"/>
              <w:rPr>
                <w:rFonts w:ascii="Verdana" w:hAnsi="Verdana" w:cs="Tahoma"/>
                <w:sz w:val="20"/>
                <w:szCs w:val="20"/>
              </w:rPr>
            </w:pPr>
            <w:r w:rsidRPr="00B52CC9">
              <w:rPr>
                <w:rFonts w:ascii="Verdana" w:hAnsi="Verdana" w:cs="Tahoma"/>
                <w:sz w:val="20"/>
                <w:szCs w:val="20"/>
              </w:rPr>
              <w:t xml:space="preserve"> </w:t>
            </w:r>
          </w:p>
          <w:p w14:paraId="4C93C927" w14:textId="77777777" w:rsidR="0063751A" w:rsidRPr="00B52CC9" w:rsidRDefault="0063751A" w:rsidP="00B52CC9">
            <w:pPr>
              <w:numPr>
                <w:ilvl w:val="0"/>
                <w:numId w:val="4"/>
              </w:numPr>
              <w:spacing w:line="360" w:lineRule="auto"/>
              <w:jc w:val="both"/>
              <w:rPr>
                <w:rFonts w:ascii="Verdana" w:hAnsi="Verdana" w:cs="Tahoma"/>
                <w:sz w:val="20"/>
                <w:szCs w:val="20"/>
              </w:rPr>
            </w:pPr>
            <w:r w:rsidRPr="00B52CC9">
              <w:rPr>
                <w:rFonts w:ascii="Verdana" w:hAnsi="Verdana" w:cs="Tahoma"/>
                <w:sz w:val="20"/>
                <w:szCs w:val="20"/>
              </w:rPr>
              <w:t>Principle (What): Show respect for one another.</w:t>
            </w:r>
          </w:p>
          <w:p w14:paraId="5C98ACAA" w14:textId="77777777" w:rsidR="0063751A" w:rsidRPr="00B52CC9" w:rsidRDefault="0063751A" w:rsidP="00B52CC9">
            <w:pPr>
              <w:numPr>
                <w:ilvl w:val="0"/>
                <w:numId w:val="4"/>
              </w:numPr>
              <w:spacing w:line="360" w:lineRule="auto"/>
              <w:jc w:val="both"/>
              <w:rPr>
                <w:rFonts w:ascii="Verdana" w:hAnsi="Verdana" w:cs="Tahoma"/>
                <w:sz w:val="20"/>
                <w:szCs w:val="20"/>
              </w:rPr>
            </w:pPr>
            <w:r w:rsidRPr="00B52CC9">
              <w:rPr>
                <w:rFonts w:ascii="Verdana" w:hAnsi="Verdana" w:cs="Tahoma"/>
                <w:sz w:val="20"/>
                <w:szCs w:val="20"/>
              </w:rPr>
              <w:t xml:space="preserve">Rationale (Why): </w:t>
            </w:r>
            <w:r w:rsidR="00226077" w:rsidRPr="00B52CC9">
              <w:rPr>
                <w:rFonts w:ascii="Verdana" w:hAnsi="Verdana" w:cs="Tahoma"/>
                <w:sz w:val="20"/>
                <w:szCs w:val="20"/>
              </w:rPr>
              <w:t>A</w:t>
            </w:r>
            <w:r w:rsidRPr="00B52CC9">
              <w:rPr>
                <w:rFonts w:ascii="Verdana" w:hAnsi="Verdana" w:cs="Tahoma"/>
                <w:sz w:val="20"/>
                <w:szCs w:val="20"/>
              </w:rPr>
              <w:t xml:space="preserve"> healthy </w:t>
            </w:r>
            <w:r w:rsidR="00226077" w:rsidRPr="00B52CC9">
              <w:rPr>
                <w:rFonts w:ascii="Verdana" w:hAnsi="Verdana" w:cs="Tahoma"/>
                <w:sz w:val="20"/>
                <w:szCs w:val="20"/>
              </w:rPr>
              <w:t xml:space="preserve">professional </w:t>
            </w:r>
            <w:r w:rsidRPr="00B52CC9">
              <w:rPr>
                <w:rFonts w:ascii="Verdana" w:hAnsi="Verdana" w:cs="Tahoma"/>
                <w:sz w:val="20"/>
                <w:szCs w:val="20"/>
              </w:rPr>
              <w:t>atmosphere will facilitate positive team outcomes.</w:t>
            </w:r>
          </w:p>
          <w:p w14:paraId="6824EB3E" w14:textId="77777777" w:rsidR="0063751A" w:rsidRPr="00B52CC9" w:rsidRDefault="0063751A" w:rsidP="00B52CC9">
            <w:pPr>
              <w:numPr>
                <w:ilvl w:val="0"/>
                <w:numId w:val="4"/>
              </w:numPr>
              <w:spacing w:line="360" w:lineRule="auto"/>
              <w:jc w:val="both"/>
              <w:rPr>
                <w:rFonts w:ascii="Verdana" w:hAnsi="Verdana" w:cs="Tahoma"/>
                <w:sz w:val="20"/>
                <w:szCs w:val="20"/>
              </w:rPr>
            </w:pPr>
            <w:r w:rsidRPr="00B52CC9">
              <w:rPr>
                <w:rFonts w:ascii="Verdana" w:hAnsi="Verdana" w:cs="Tahoma"/>
                <w:sz w:val="20"/>
                <w:szCs w:val="20"/>
              </w:rPr>
              <w:t xml:space="preserve">Operational Processes (How) </w:t>
            </w:r>
          </w:p>
          <w:p w14:paraId="6B61A288" w14:textId="77777777" w:rsidR="0063751A" w:rsidRPr="00B52CC9" w:rsidRDefault="0063751A" w:rsidP="00B52CC9">
            <w:pPr>
              <w:numPr>
                <w:ilvl w:val="1"/>
                <w:numId w:val="4"/>
              </w:numPr>
              <w:spacing w:line="360" w:lineRule="auto"/>
              <w:jc w:val="both"/>
              <w:rPr>
                <w:rFonts w:ascii="Verdana" w:hAnsi="Verdana" w:cs="Tahoma"/>
                <w:sz w:val="20"/>
                <w:szCs w:val="20"/>
              </w:rPr>
            </w:pPr>
            <w:r w:rsidRPr="00B52CC9">
              <w:rPr>
                <w:rFonts w:ascii="Verdana" w:hAnsi="Verdana" w:cs="Tahoma"/>
                <w:sz w:val="20"/>
                <w:szCs w:val="20"/>
              </w:rPr>
              <w:t xml:space="preserve">listen to each others ideas, </w:t>
            </w:r>
          </w:p>
          <w:p w14:paraId="1BA522A9" w14:textId="77777777" w:rsidR="0063751A" w:rsidRPr="00B52CC9" w:rsidRDefault="0063751A" w:rsidP="00B52CC9">
            <w:pPr>
              <w:numPr>
                <w:ilvl w:val="1"/>
                <w:numId w:val="4"/>
              </w:numPr>
              <w:spacing w:line="360" w:lineRule="auto"/>
              <w:jc w:val="both"/>
              <w:rPr>
                <w:rFonts w:ascii="Verdana" w:hAnsi="Verdana" w:cs="Tahoma"/>
                <w:sz w:val="20"/>
                <w:szCs w:val="20"/>
              </w:rPr>
            </w:pPr>
            <w:r w:rsidRPr="00B52CC9">
              <w:rPr>
                <w:rFonts w:ascii="Verdana" w:hAnsi="Verdana" w:cs="Tahoma"/>
                <w:sz w:val="20"/>
                <w:szCs w:val="20"/>
              </w:rPr>
              <w:t xml:space="preserve">avoid abusive language, </w:t>
            </w:r>
          </w:p>
          <w:p w14:paraId="292F6C90" w14:textId="77777777" w:rsidR="0063751A" w:rsidRPr="00B52CC9" w:rsidRDefault="0063751A" w:rsidP="00B52CC9">
            <w:pPr>
              <w:numPr>
                <w:ilvl w:val="1"/>
                <w:numId w:val="4"/>
              </w:numPr>
              <w:spacing w:line="360" w:lineRule="auto"/>
              <w:jc w:val="both"/>
              <w:rPr>
                <w:rFonts w:ascii="Verdana" w:hAnsi="Verdana" w:cs="Tahoma"/>
                <w:sz w:val="20"/>
                <w:szCs w:val="20"/>
              </w:rPr>
            </w:pPr>
            <w:r w:rsidRPr="00B52CC9">
              <w:rPr>
                <w:rFonts w:ascii="Verdana" w:hAnsi="Verdana" w:cs="Tahoma"/>
                <w:sz w:val="20"/>
                <w:szCs w:val="20"/>
              </w:rPr>
              <w:t xml:space="preserve">try not to dominate the other team members, </w:t>
            </w:r>
          </w:p>
          <w:p w14:paraId="1B648883" w14:textId="77777777" w:rsidR="0063751A" w:rsidRPr="00B52CC9" w:rsidRDefault="0063751A" w:rsidP="00B52CC9">
            <w:pPr>
              <w:numPr>
                <w:ilvl w:val="1"/>
                <w:numId w:val="4"/>
              </w:numPr>
              <w:spacing w:line="360" w:lineRule="auto"/>
              <w:jc w:val="both"/>
              <w:rPr>
                <w:rFonts w:ascii="Verdana" w:hAnsi="Verdana" w:cs="Tahoma"/>
                <w:sz w:val="20"/>
                <w:szCs w:val="20"/>
              </w:rPr>
            </w:pPr>
            <w:r w:rsidRPr="00B52CC9">
              <w:rPr>
                <w:rFonts w:ascii="Verdana" w:hAnsi="Verdana" w:cs="Tahoma"/>
                <w:sz w:val="20"/>
                <w:szCs w:val="20"/>
              </w:rPr>
              <w:t>give equal speaking time to all members</w:t>
            </w:r>
          </w:p>
        </w:tc>
      </w:tr>
    </w:tbl>
    <w:p w14:paraId="76163796" w14:textId="77777777" w:rsidR="006356CE" w:rsidRPr="00FD57E6" w:rsidRDefault="009661BA" w:rsidP="00FD57E6">
      <w:pPr>
        <w:pStyle w:val="Heading2"/>
      </w:pPr>
      <w:bookmarkStart w:id="5" w:name="_Toc445042196"/>
      <w:r w:rsidRPr="00FD57E6">
        <w:t>N</w:t>
      </w:r>
      <w:r w:rsidR="006356CE" w:rsidRPr="00FD57E6">
        <w:t>on-</w:t>
      </w:r>
      <w:r w:rsidRPr="002927E0">
        <w:rPr>
          <w:szCs w:val="20"/>
        </w:rPr>
        <w:t>C</w:t>
      </w:r>
      <w:r w:rsidR="006356CE" w:rsidRPr="002927E0">
        <w:rPr>
          <w:szCs w:val="20"/>
        </w:rPr>
        <w:t>ompliance</w:t>
      </w:r>
      <w:bookmarkEnd w:id="5"/>
    </w:p>
    <w:p w14:paraId="4D5F5B52" w14:textId="77777777" w:rsidR="006356CE" w:rsidRPr="007676E3" w:rsidRDefault="006356CE" w:rsidP="006356CE">
      <w:pPr>
        <w:spacing w:line="360" w:lineRule="auto"/>
        <w:jc w:val="both"/>
        <w:rPr>
          <w:rFonts w:ascii="Verdana" w:hAnsi="Verdana" w:cs="Tahoma"/>
          <w:sz w:val="20"/>
          <w:szCs w:val="20"/>
        </w:rPr>
      </w:pPr>
    </w:p>
    <w:p w14:paraId="5E3F2CEF" w14:textId="77777777" w:rsidR="006356CE" w:rsidRPr="007676E3" w:rsidRDefault="00D34773" w:rsidP="006356CE">
      <w:pPr>
        <w:spacing w:line="360" w:lineRule="auto"/>
        <w:jc w:val="both"/>
        <w:rPr>
          <w:rFonts w:ascii="Verdana" w:hAnsi="Verdana" w:cs="Tahoma"/>
          <w:b/>
          <w:i/>
          <w:sz w:val="20"/>
          <w:szCs w:val="20"/>
        </w:rPr>
      </w:pPr>
      <w:r>
        <w:rPr>
          <w:rFonts w:ascii="Verdana" w:hAnsi="Verdana" w:cs="Tahoma"/>
          <w:b/>
          <w:i/>
          <w:sz w:val="20"/>
          <w:szCs w:val="20"/>
        </w:rPr>
        <w:t>&lt;</w:t>
      </w:r>
      <w:r w:rsidR="006356CE" w:rsidRPr="007676E3">
        <w:rPr>
          <w:rFonts w:ascii="Verdana" w:hAnsi="Verdana" w:cs="Tahoma"/>
          <w:b/>
          <w:i/>
          <w:sz w:val="20"/>
          <w:szCs w:val="20"/>
        </w:rPr>
        <w:t xml:space="preserve">Record your team’s agreed </w:t>
      </w:r>
      <w:r w:rsidR="006356CE" w:rsidRPr="005B184B">
        <w:rPr>
          <w:rFonts w:ascii="Verdana" w:hAnsi="Verdana" w:cs="Tahoma"/>
          <w:b/>
          <w:i/>
          <w:sz w:val="20"/>
          <w:szCs w:val="20"/>
          <w:u w:val="single"/>
        </w:rPr>
        <w:t>definitions</w:t>
      </w:r>
      <w:r w:rsidR="006356CE"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006356CE"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r>
        <w:rPr>
          <w:rFonts w:ascii="Verdana" w:hAnsi="Verdana" w:cs="Tahoma"/>
          <w:b/>
          <w:i/>
          <w:sz w:val="20"/>
          <w:szCs w:val="20"/>
        </w:rPr>
        <w:t>&gt;</w:t>
      </w:r>
    </w:p>
    <w:p w14:paraId="38ABA5FD" w14:textId="77777777" w:rsidR="006356CE" w:rsidRPr="007676E3" w:rsidRDefault="006356CE" w:rsidP="006356CE">
      <w:pPr>
        <w:spacing w:line="360" w:lineRule="auto"/>
        <w:jc w:val="both"/>
        <w:rPr>
          <w:rFonts w:ascii="Verdana" w:hAnsi="Verdana" w:cs="Tahoma"/>
          <w:b/>
          <w:i/>
          <w:sz w:val="20"/>
          <w:szCs w:val="20"/>
        </w:rPr>
      </w:pPr>
    </w:p>
    <w:p w14:paraId="2C0BBA98" w14:textId="77777777" w:rsidR="009661BA" w:rsidRPr="007676E3" w:rsidRDefault="00D34773" w:rsidP="009661BA">
      <w:pPr>
        <w:spacing w:line="360" w:lineRule="auto"/>
        <w:jc w:val="both"/>
        <w:rPr>
          <w:rFonts w:ascii="Verdana" w:hAnsi="Verdana" w:cs="Tahoma"/>
          <w:b/>
          <w:i/>
          <w:sz w:val="20"/>
          <w:szCs w:val="20"/>
        </w:rPr>
      </w:pPr>
      <w:r>
        <w:rPr>
          <w:rFonts w:ascii="Verdana" w:hAnsi="Verdana" w:cs="Tahoma"/>
          <w:b/>
          <w:i/>
          <w:sz w:val="20"/>
          <w:szCs w:val="20"/>
        </w:rPr>
        <w:t>&lt;</w:t>
      </w:r>
      <w:r w:rsidR="006356CE" w:rsidRPr="007676E3">
        <w:rPr>
          <w:rFonts w:ascii="Verdana" w:hAnsi="Verdana" w:cs="Tahoma"/>
          <w:b/>
          <w:i/>
          <w:sz w:val="20"/>
          <w:szCs w:val="20"/>
        </w:rPr>
        <w:t xml:space="preserve">Record your team’s agreed </w:t>
      </w:r>
      <w:r w:rsidR="006356CE" w:rsidRPr="005B184B">
        <w:rPr>
          <w:rFonts w:ascii="Verdana" w:hAnsi="Verdana" w:cs="Tahoma"/>
          <w:b/>
          <w:i/>
          <w:sz w:val="20"/>
          <w:szCs w:val="20"/>
          <w:u w:val="single"/>
        </w:rPr>
        <w:t>definitions</w:t>
      </w:r>
      <w:r w:rsidR="006356CE" w:rsidRPr="007676E3">
        <w:rPr>
          <w:rFonts w:ascii="Verdana" w:hAnsi="Verdana" w:cs="Tahoma"/>
          <w:b/>
          <w:i/>
          <w:sz w:val="20"/>
          <w:szCs w:val="20"/>
        </w:rPr>
        <w:t xml:space="preserve"> of major non-compliance (not</w:t>
      </w:r>
      <w:r w:rsidR="006356CE" w:rsidRPr="007676E3">
        <w:rPr>
          <w:rFonts w:ascii="Verdana" w:hAnsi="Verdana" w:cs="Tahoma"/>
          <w:i/>
          <w:sz w:val="20"/>
          <w:szCs w:val="20"/>
        </w:rPr>
        <w:t xml:space="preserve"> </w:t>
      </w:r>
      <w:r w:rsidR="006356CE"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006356CE"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r>
        <w:rPr>
          <w:rFonts w:ascii="Verdana" w:hAnsi="Verdana" w:cs="Tahoma"/>
          <w:b/>
          <w:i/>
          <w:sz w:val="20"/>
          <w:szCs w:val="20"/>
        </w:rPr>
        <w:t>&gt;</w:t>
      </w:r>
    </w:p>
    <w:p w14:paraId="59023155" w14:textId="77777777" w:rsidR="006356CE" w:rsidRPr="007676E3" w:rsidRDefault="006356CE" w:rsidP="006356CE">
      <w:pPr>
        <w:spacing w:line="360" w:lineRule="auto"/>
        <w:jc w:val="both"/>
        <w:rPr>
          <w:rFonts w:ascii="Verdana" w:hAnsi="Verdana" w:cs="Tahoma"/>
          <w:sz w:val="20"/>
          <w:szCs w:val="20"/>
        </w:rPr>
      </w:pPr>
    </w:p>
    <w:p w14:paraId="442B7B18" w14:textId="77777777" w:rsidR="006356CE" w:rsidRDefault="006356CE" w:rsidP="006356CE">
      <w:pPr>
        <w:spacing w:line="360" w:lineRule="auto"/>
        <w:jc w:val="both"/>
        <w:rPr>
          <w:rFonts w:ascii="Verdana" w:hAnsi="Verdana" w:cs="Tahoma"/>
          <w:sz w:val="20"/>
          <w:szCs w:val="20"/>
        </w:rPr>
      </w:pPr>
    </w:p>
    <w:p w14:paraId="531E332A" w14:textId="77777777" w:rsidR="00FD57E6" w:rsidRPr="007676E3" w:rsidRDefault="00FD57E6" w:rsidP="00FD57E6">
      <w:pPr>
        <w:pStyle w:val="Heading2"/>
      </w:pPr>
      <w:bookmarkStart w:id="6" w:name="_Toc445042197"/>
      <w:r>
        <w:t>Dispute Resolution &amp; Conflict Management</w:t>
      </w:r>
      <w:bookmarkEnd w:id="6"/>
    </w:p>
    <w:p w14:paraId="489DBE3B" w14:textId="77777777" w:rsidR="009661BA" w:rsidRPr="007676E3" w:rsidRDefault="00D34773" w:rsidP="006356CE">
      <w:pPr>
        <w:spacing w:line="360" w:lineRule="auto"/>
        <w:jc w:val="both"/>
        <w:rPr>
          <w:rFonts w:ascii="Verdana" w:hAnsi="Verdana" w:cs="Tahoma"/>
          <w:b/>
          <w:i/>
          <w:sz w:val="20"/>
          <w:szCs w:val="20"/>
        </w:rPr>
      </w:pPr>
      <w:r>
        <w:rPr>
          <w:rFonts w:ascii="Verdana" w:hAnsi="Verdana" w:cs="Tahoma"/>
          <w:b/>
          <w:i/>
          <w:sz w:val="20"/>
          <w:szCs w:val="20"/>
        </w:rPr>
        <w:t>&lt;</w:t>
      </w:r>
      <w:r w:rsidR="009661BA"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009661BA" w:rsidRPr="007676E3">
        <w:rPr>
          <w:rFonts w:ascii="Verdana" w:hAnsi="Verdana" w:cs="Tahoma"/>
          <w:b/>
          <w:i/>
          <w:sz w:val="20"/>
          <w:szCs w:val="20"/>
        </w:rPr>
        <w:t xml:space="preserve"> is likely to manifest as disputes or conflicts between team members.</w:t>
      </w:r>
    </w:p>
    <w:p w14:paraId="6697AD74"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63E63B0B"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r w:rsidR="00D34773">
        <w:rPr>
          <w:rFonts w:ascii="Verdana" w:hAnsi="Verdana" w:cs="Tahoma"/>
          <w:b/>
          <w:i/>
          <w:sz w:val="20"/>
          <w:szCs w:val="20"/>
        </w:rPr>
        <w:t>&gt;</w:t>
      </w:r>
    </w:p>
    <w:p w14:paraId="1273F129" w14:textId="77777777" w:rsidR="00D34773" w:rsidRDefault="00D34773" w:rsidP="00D34773">
      <w:pPr>
        <w:pStyle w:val="Heading2"/>
      </w:pPr>
      <w:r>
        <w:lastRenderedPageBreak/>
        <w:t xml:space="preserve">Peer Appraisal </w:t>
      </w:r>
    </w:p>
    <w:p w14:paraId="04F77569" w14:textId="77777777" w:rsidR="00D34773" w:rsidRPr="00D34773" w:rsidRDefault="00D34773" w:rsidP="00D34773">
      <w:pPr>
        <w:spacing w:line="360" w:lineRule="auto"/>
        <w:jc w:val="both"/>
        <w:rPr>
          <w:rFonts w:ascii="Verdana" w:hAnsi="Verdana" w:cs="Tahoma"/>
          <w:b/>
          <w:i/>
          <w:sz w:val="20"/>
          <w:szCs w:val="20"/>
        </w:rPr>
      </w:pPr>
      <w:r>
        <w:rPr>
          <w:rFonts w:ascii="Verdana" w:hAnsi="Verdana" w:cs="Tahoma"/>
          <w:b/>
          <w:i/>
          <w:sz w:val="20"/>
          <w:szCs w:val="20"/>
        </w:rPr>
        <w:t>&lt;A</w:t>
      </w:r>
      <w:r w:rsidRPr="00D34773">
        <w:rPr>
          <w:rFonts w:ascii="Verdana" w:hAnsi="Verdana" w:cs="Tahoma"/>
          <w:b/>
          <w:i/>
          <w:sz w:val="20"/>
          <w:szCs w:val="20"/>
        </w:rPr>
        <w:t xml:space="preserve">ssign an individual mark to each member of </w:t>
      </w:r>
      <w:r>
        <w:rPr>
          <w:rFonts w:ascii="Verdana" w:hAnsi="Verdana" w:cs="Tahoma"/>
          <w:b/>
          <w:i/>
          <w:sz w:val="20"/>
          <w:szCs w:val="20"/>
        </w:rPr>
        <w:t>your</w:t>
      </w:r>
      <w:r w:rsidRPr="00D34773">
        <w:rPr>
          <w:rFonts w:ascii="Verdana" w:hAnsi="Verdana" w:cs="Tahoma"/>
          <w:b/>
          <w:i/>
          <w:sz w:val="20"/>
          <w:szCs w:val="20"/>
        </w:rPr>
        <w:t xml:space="preserve"> group</w:t>
      </w:r>
      <w:r w:rsidR="00431D04">
        <w:rPr>
          <w:rFonts w:ascii="Verdana" w:hAnsi="Verdana" w:cs="Tahoma"/>
          <w:b/>
          <w:i/>
          <w:sz w:val="20"/>
          <w:szCs w:val="20"/>
        </w:rPr>
        <w:t xml:space="preserve"> (including self-appraisal)</w:t>
      </w:r>
      <w:r w:rsidRPr="00D34773">
        <w:rPr>
          <w:rFonts w:ascii="Verdana" w:hAnsi="Verdana" w:cs="Tahoma"/>
          <w:b/>
          <w:i/>
          <w:sz w:val="20"/>
          <w:szCs w:val="20"/>
        </w:rPr>
        <w:t>, based on the contribution y</w:t>
      </w:r>
      <w:r>
        <w:rPr>
          <w:rFonts w:ascii="Verdana" w:hAnsi="Verdana" w:cs="Tahoma"/>
          <w:b/>
          <w:i/>
          <w:sz w:val="20"/>
          <w:szCs w:val="20"/>
        </w:rPr>
        <w:t>ou</w:t>
      </w:r>
      <w:r w:rsidRPr="00D34773">
        <w:rPr>
          <w:rFonts w:ascii="Verdana" w:hAnsi="Verdana" w:cs="Tahoma"/>
          <w:b/>
          <w:i/>
          <w:sz w:val="20"/>
          <w:szCs w:val="20"/>
        </w:rPr>
        <w:t xml:space="preserve"> perceive each to have made to the group's work.</w:t>
      </w:r>
    </w:p>
    <w:p w14:paraId="245FE383" w14:textId="77777777" w:rsidR="00D34773" w:rsidRDefault="00D34773" w:rsidP="00D34773">
      <w:pPr>
        <w:spacing w:line="360" w:lineRule="auto"/>
        <w:jc w:val="both"/>
        <w:rPr>
          <w:rFonts w:ascii="Verdana" w:hAnsi="Verdana" w:cs="Tahoma"/>
          <w:b/>
          <w:i/>
          <w:sz w:val="20"/>
          <w:szCs w:val="20"/>
        </w:rPr>
      </w:pPr>
      <w:r w:rsidRPr="00D34773">
        <w:rPr>
          <w:rFonts w:ascii="Verdana" w:hAnsi="Verdana" w:cs="Tahoma"/>
          <w:b/>
          <w:i/>
          <w:sz w:val="20"/>
          <w:szCs w:val="20"/>
        </w:rPr>
        <w:t>A major contributor would receive a mark higher than the group mark and a lesser contrib</w:t>
      </w:r>
      <w:r w:rsidR="00431D04">
        <w:rPr>
          <w:rFonts w:ascii="Verdana" w:hAnsi="Verdana" w:cs="Tahoma"/>
          <w:b/>
          <w:i/>
          <w:sz w:val="20"/>
          <w:szCs w:val="20"/>
        </w:rPr>
        <w:t>utor would receive a lower mark</w:t>
      </w:r>
      <w:r>
        <w:rPr>
          <w:rFonts w:ascii="Verdana" w:hAnsi="Verdana" w:cs="Tahoma"/>
          <w:b/>
          <w:i/>
          <w:sz w:val="20"/>
          <w:szCs w:val="20"/>
        </w:rPr>
        <w:t>.</w:t>
      </w:r>
      <w:r w:rsidR="00FD3395">
        <w:rPr>
          <w:rFonts w:ascii="Verdana" w:hAnsi="Verdana" w:cs="Tahoma"/>
          <w:b/>
          <w:i/>
          <w:sz w:val="20"/>
          <w:szCs w:val="20"/>
        </w:rPr>
        <w:t xml:space="preserve"> The total marks cannot be more than the total assigned marks.</w:t>
      </w:r>
      <w:r>
        <w:rPr>
          <w:rFonts w:ascii="Verdana" w:hAnsi="Verdana" w:cs="Tahoma"/>
          <w:b/>
          <w:i/>
          <w:sz w:val="20"/>
          <w:szCs w:val="20"/>
        </w:rPr>
        <w:t>&gt;</w:t>
      </w:r>
      <w:r w:rsidRPr="007676E3">
        <w:rPr>
          <w:rFonts w:ascii="Verdana" w:hAnsi="Verdana" w:cs="Tahoma"/>
          <w:b/>
          <w:i/>
          <w:sz w:val="20"/>
          <w:szCs w:val="20"/>
        </w:rPr>
        <w:t xml:space="preserve"> </w:t>
      </w:r>
    </w:p>
    <w:p w14:paraId="0DA7CC12" w14:textId="77777777" w:rsidR="00D34773" w:rsidRDefault="00D34773" w:rsidP="00D34773">
      <w:r>
        <w:t xml:space="preserve"> </w:t>
      </w:r>
    </w:p>
    <w:p w14:paraId="794C79D8" w14:textId="77777777" w:rsidR="00D34773" w:rsidRDefault="00D34773" w:rsidP="00D347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14:paraId="08D0E10B" w14:textId="77777777" w:rsidTr="00666B75">
        <w:tc>
          <w:tcPr>
            <w:tcW w:w="1970" w:type="dxa"/>
          </w:tcPr>
          <w:p w14:paraId="05EB533A" w14:textId="77777777" w:rsidR="00D34773" w:rsidRDefault="00D34773" w:rsidP="00D34773"/>
        </w:tc>
        <w:tc>
          <w:tcPr>
            <w:tcW w:w="1970" w:type="dxa"/>
          </w:tcPr>
          <w:p w14:paraId="2FE48002" w14:textId="77777777" w:rsidR="00D34773" w:rsidRPr="00666B75" w:rsidRDefault="00D34773" w:rsidP="00431D04">
            <w:pPr>
              <w:rPr>
                <w:b/>
              </w:rPr>
            </w:pPr>
            <w:r w:rsidRPr="00666B75">
              <w:rPr>
                <w:b/>
              </w:rPr>
              <w:t>S</w:t>
            </w:r>
            <w:r w:rsidR="00431D04">
              <w:rPr>
                <w:b/>
              </w:rPr>
              <w:t xml:space="preserve">tudent 1 </w:t>
            </w:r>
          </w:p>
        </w:tc>
        <w:tc>
          <w:tcPr>
            <w:tcW w:w="1971" w:type="dxa"/>
          </w:tcPr>
          <w:p w14:paraId="6C0F9F72" w14:textId="77777777" w:rsidR="00D34773" w:rsidRPr="00666B75" w:rsidRDefault="00D34773" w:rsidP="00D34773">
            <w:pPr>
              <w:rPr>
                <w:b/>
              </w:rPr>
            </w:pPr>
            <w:r w:rsidRPr="00666B75">
              <w:rPr>
                <w:b/>
              </w:rPr>
              <w:t>Student 2</w:t>
            </w:r>
          </w:p>
        </w:tc>
        <w:tc>
          <w:tcPr>
            <w:tcW w:w="1971" w:type="dxa"/>
          </w:tcPr>
          <w:p w14:paraId="2E64C6A3" w14:textId="77777777" w:rsidR="00D34773" w:rsidRPr="00666B75" w:rsidRDefault="00D34773" w:rsidP="00D34773">
            <w:pPr>
              <w:rPr>
                <w:b/>
              </w:rPr>
            </w:pPr>
            <w:r w:rsidRPr="00666B75">
              <w:rPr>
                <w:b/>
              </w:rPr>
              <w:t>Student 3</w:t>
            </w:r>
          </w:p>
          <w:p w14:paraId="6B25162E" w14:textId="77777777" w:rsidR="00D34773" w:rsidRPr="00666B75" w:rsidRDefault="00D34773" w:rsidP="00D34773">
            <w:pPr>
              <w:rPr>
                <w:b/>
              </w:rPr>
            </w:pPr>
          </w:p>
        </w:tc>
      </w:tr>
      <w:tr w:rsidR="00D34773" w14:paraId="27EF130D" w14:textId="77777777" w:rsidTr="00666B75">
        <w:tc>
          <w:tcPr>
            <w:tcW w:w="1970" w:type="dxa"/>
          </w:tcPr>
          <w:p w14:paraId="50562010" w14:textId="77777777" w:rsidR="00D34773" w:rsidRPr="00666B75" w:rsidRDefault="00D34773" w:rsidP="00D34773">
            <w:pPr>
              <w:rPr>
                <w:b/>
              </w:rPr>
            </w:pPr>
            <w:r w:rsidRPr="00666B75">
              <w:rPr>
                <w:b/>
              </w:rPr>
              <w:t>Student 1</w:t>
            </w:r>
          </w:p>
          <w:p w14:paraId="1318E114" w14:textId="77777777" w:rsidR="00D34773" w:rsidRPr="00666B75" w:rsidRDefault="00D34773" w:rsidP="00D34773">
            <w:pPr>
              <w:rPr>
                <w:b/>
              </w:rPr>
            </w:pPr>
          </w:p>
        </w:tc>
        <w:tc>
          <w:tcPr>
            <w:tcW w:w="1970" w:type="dxa"/>
          </w:tcPr>
          <w:p w14:paraId="3C7F78E2" w14:textId="77777777" w:rsidR="00D34773" w:rsidRDefault="00D34773" w:rsidP="00D34773">
            <w:r>
              <w:t>&lt;  %&gt;</w:t>
            </w:r>
          </w:p>
        </w:tc>
        <w:tc>
          <w:tcPr>
            <w:tcW w:w="1971" w:type="dxa"/>
          </w:tcPr>
          <w:p w14:paraId="014D4DEC" w14:textId="77777777" w:rsidR="00D34773" w:rsidRDefault="00D34773" w:rsidP="00D34773">
            <w:r>
              <w:t>&lt;  %&gt;</w:t>
            </w:r>
          </w:p>
        </w:tc>
        <w:tc>
          <w:tcPr>
            <w:tcW w:w="1971" w:type="dxa"/>
          </w:tcPr>
          <w:p w14:paraId="0DB305B8" w14:textId="77777777" w:rsidR="00D34773" w:rsidRDefault="00D34773" w:rsidP="00D34773">
            <w:r>
              <w:t>&lt;  %&gt;</w:t>
            </w:r>
          </w:p>
        </w:tc>
      </w:tr>
      <w:tr w:rsidR="00D34773" w14:paraId="4C69D4CD" w14:textId="77777777" w:rsidTr="00666B75">
        <w:tc>
          <w:tcPr>
            <w:tcW w:w="1970" w:type="dxa"/>
          </w:tcPr>
          <w:p w14:paraId="19BAA956" w14:textId="77777777" w:rsidR="00D34773" w:rsidRPr="00666B75" w:rsidRDefault="00D34773" w:rsidP="00D34773">
            <w:pPr>
              <w:rPr>
                <w:b/>
              </w:rPr>
            </w:pPr>
            <w:r w:rsidRPr="00666B75">
              <w:rPr>
                <w:b/>
              </w:rPr>
              <w:t>Student 2</w:t>
            </w:r>
          </w:p>
          <w:p w14:paraId="28FF0EA4" w14:textId="77777777" w:rsidR="00D34773" w:rsidRPr="00666B75" w:rsidRDefault="00D34773" w:rsidP="00D34773">
            <w:pPr>
              <w:rPr>
                <w:b/>
              </w:rPr>
            </w:pPr>
          </w:p>
        </w:tc>
        <w:tc>
          <w:tcPr>
            <w:tcW w:w="1970" w:type="dxa"/>
          </w:tcPr>
          <w:p w14:paraId="5BE162DC" w14:textId="77777777" w:rsidR="00D34773" w:rsidRDefault="00D34773" w:rsidP="00D34773">
            <w:r>
              <w:t>&lt;  %&gt;</w:t>
            </w:r>
          </w:p>
        </w:tc>
        <w:tc>
          <w:tcPr>
            <w:tcW w:w="1971" w:type="dxa"/>
          </w:tcPr>
          <w:p w14:paraId="709A79BB" w14:textId="77777777" w:rsidR="00D34773" w:rsidRDefault="00D34773" w:rsidP="00D34773">
            <w:r>
              <w:t>&lt;  %&gt;</w:t>
            </w:r>
          </w:p>
        </w:tc>
        <w:tc>
          <w:tcPr>
            <w:tcW w:w="1971" w:type="dxa"/>
          </w:tcPr>
          <w:p w14:paraId="713D015A" w14:textId="77777777" w:rsidR="00D34773" w:rsidRDefault="00D34773" w:rsidP="00D34773">
            <w:r>
              <w:t>&lt;  %&gt;</w:t>
            </w:r>
          </w:p>
        </w:tc>
      </w:tr>
      <w:tr w:rsidR="00D34773" w14:paraId="3695681C" w14:textId="77777777" w:rsidTr="00666B75">
        <w:tc>
          <w:tcPr>
            <w:tcW w:w="1970" w:type="dxa"/>
          </w:tcPr>
          <w:p w14:paraId="1315A719" w14:textId="77777777" w:rsidR="00D34773" w:rsidRPr="00666B75" w:rsidRDefault="00D34773" w:rsidP="00D34773">
            <w:pPr>
              <w:rPr>
                <w:b/>
              </w:rPr>
            </w:pPr>
            <w:r w:rsidRPr="00666B75">
              <w:rPr>
                <w:b/>
              </w:rPr>
              <w:t>Student 3</w:t>
            </w:r>
          </w:p>
          <w:p w14:paraId="40B82FC4" w14:textId="77777777" w:rsidR="00D34773" w:rsidRPr="00666B75" w:rsidRDefault="00D34773" w:rsidP="00D34773">
            <w:pPr>
              <w:rPr>
                <w:b/>
              </w:rPr>
            </w:pPr>
          </w:p>
        </w:tc>
        <w:tc>
          <w:tcPr>
            <w:tcW w:w="1970" w:type="dxa"/>
          </w:tcPr>
          <w:p w14:paraId="750D4931" w14:textId="77777777" w:rsidR="00D34773" w:rsidRDefault="00D34773" w:rsidP="00D34773">
            <w:r>
              <w:t>&lt;  %&gt;</w:t>
            </w:r>
          </w:p>
        </w:tc>
        <w:tc>
          <w:tcPr>
            <w:tcW w:w="1971" w:type="dxa"/>
          </w:tcPr>
          <w:p w14:paraId="19BDD896" w14:textId="77777777" w:rsidR="00D34773" w:rsidRDefault="00D34773" w:rsidP="00D34773">
            <w:r>
              <w:t>&lt;  %&gt;</w:t>
            </w:r>
          </w:p>
        </w:tc>
        <w:tc>
          <w:tcPr>
            <w:tcW w:w="1971" w:type="dxa"/>
          </w:tcPr>
          <w:p w14:paraId="232AA8AB" w14:textId="77777777" w:rsidR="00D34773" w:rsidRDefault="00D34773" w:rsidP="00D34773">
            <w:r>
              <w:t>&lt;  %&gt;</w:t>
            </w:r>
          </w:p>
        </w:tc>
      </w:tr>
    </w:tbl>
    <w:p w14:paraId="1CC7D8A9" w14:textId="77777777" w:rsidR="00D34773" w:rsidRPr="00D34773" w:rsidRDefault="00D34773" w:rsidP="00D34773"/>
    <w:p w14:paraId="39CF80BF" w14:textId="77777777" w:rsidR="00226077" w:rsidRDefault="00D34773" w:rsidP="006356CE">
      <w:pPr>
        <w:pStyle w:val="Heading1"/>
        <w:numPr>
          <w:ilvl w:val="0"/>
          <w:numId w:val="0"/>
        </w:numPr>
        <w:rPr>
          <w:rFonts w:cs="Tahoma"/>
          <w:szCs w:val="20"/>
        </w:rPr>
      </w:pPr>
      <w:r>
        <w:rPr>
          <w:rFonts w:cs="Tahoma"/>
          <w:szCs w:val="20"/>
        </w:rPr>
        <w:t>&lt;</w:t>
      </w:r>
      <w:r w:rsidRPr="00D34773">
        <w:rPr>
          <w:rFonts w:cs="Tahoma"/>
          <w:bCs w:val="0"/>
          <w:i/>
          <w:kern w:val="0"/>
          <w:sz w:val="20"/>
          <w:szCs w:val="20"/>
        </w:rPr>
        <w:t>Explanatory notes to justify your app</w:t>
      </w:r>
      <w:r>
        <w:rPr>
          <w:rFonts w:cs="Tahoma"/>
          <w:bCs w:val="0"/>
          <w:i/>
          <w:kern w:val="0"/>
          <w:sz w:val="20"/>
          <w:szCs w:val="20"/>
        </w:rPr>
        <w:t>raisal marks if it is not equal distribution&gt;</w:t>
      </w:r>
    </w:p>
    <w:p w14:paraId="688ADF73" w14:textId="77777777" w:rsidR="00F11AE6" w:rsidRPr="007676E3" w:rsidRDefault="00012FE1" w:rsidP="006356CE">
      <w:pPr>
        <w:pStyle w:val="Heading1"/>
        <w:numPr>
          <w:ilvl w:val="0"/>
          <w:numId w:val="0"/>
        </w:numPr>
        <w:rPr>
          <w:rFonts w:cs="Tahoma"/>
          <w:szCs w:val="20"/>
        </w:rPr>
      </w:pPr>
      <w:bookmarkStart w:id="7" w:name="_Toc445042198"/>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32AB243B" w14:textId="77777777" w:rsidR="00255491" w:rsidRDefault="00255491" w:rsidP="00BD3E2D">
      <w:pPr>
        <w:spacing w:line="360" w:lineRule="auto"/>
        <w:jc w:val="both"/>
        <w:rPr>
          <w:rFonts w:ascii="Verdana" w:hAnsi="Verdana" w:cs="Tahoma"/>
          <w:sz w:val="20"/>
          <w:szCs w:val="20"/>
        </w:rPr>
      </w:pPr>
    </w:p>
    <w:p w14:paraId="6A99C306" w14:textId="77777777"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D34773">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r w:rsidR="00D34773">
        <w:rPr>
          <w:rFonts w:ascii="Verdana" w:hAnsi="Verdana" w:cs="Tahoma"/>
          <w:sz w:val="20"/>
          <w:szCs w:val="20"/>
        </w:rPr>
        <w:t xml:space="preserve"> This team agreement will be used in marks distribution if there is dispute in a team.</w:t>
      </w:r>
    </w:p>
    <w:p w14:paraId="27DBA3FC" w14:textId="77777777" w:rsidR="00681837" w:rsidRPr="007676E3" w:rsidRDefault="00681837" w:rsidP="00702894">
      <w:pPr>
        <w:spacing w:line="360" w:lineRule="auto"/>
        <w:jc w:val="both"/>
        <w:rPr>
          <w:rFonts w:ascii="Verdana" w:hAnsi="Verdana" w:cs="Tahoma"/>
          <w:sz w:val="20"/>
          <w:szCs w:val="20"/>
        </w:rPr>
      </w:pPr>
    </w:p>
    <w:p w14:paraId="302EB61E" w14:textId="77777777" w:rsidR="00C27DCD" w:rsidRPr="007676E3" w:rsidRDefault="00C27DCD" w:rsidP="00097984">
      <w:pPr>
        <w:pStyle w:val="Heading1"/>
        <w:numPr>
          <w:ilvl w:val="0"/>
          <w:numId w:val="0"/>
        </w:numPr>
        <w:rPr>
          <w:rFonts w:cs="Tahoma"/>
          <w:szCs w:val="20"/>
        </w:rPr>
      </w:pPr>
      <w:bookmarkStart w:id="8" w:name="_Toc445042199"/>
      <w:r w:rsidRPr="007676E3">
        <w:rPr>
          <w:rFonts w:cs="Tahoma"/>
          <w:szCs w:val="20"/>
        </w:rPr>
        <w:t>References</w:t>
      </w:r>
      <w:bookmarkEnd w:id="8"/>
    </w:p>
    <w:p w14:paraId="0B0D5FE3" w14:textId="77777777" w:rsidR="00F172AE" w:rsidRPr="007676E3" w:rsidRDefault="00F172AE" w:rsidP="00F172AE">
      <w:pPr>
        <w:ind w:left="144"/>
        <w:rPr>
          <w:rFonts w:ascii="Verdana" w:hAnsi="Verdana" w:cs="Tahoma"/>
          <w:sz w:val="20"/>
          <w:szCs w:val="20"/>
        </w:rPr>
      </w:pPr>
    </w:p>
    <w:p w14:paraId="1B2449C7" w14:textId="77777777" w:rsidR="00C27DCD" w:rsidRPr="007676E3" w:rsidRDefault="00C27DCD" w:rsidP="00E53C10">
      <w:pPr>
        <w:jc w:val="both"/>
        <w:rPr>
          <w:rFonts w:ascii="Verdana" w:hAnsi="Verdana" w:cs="Tahoma"/>
          <w:sz w:val="20"/>
          <w:szCs w:val="20"/>
        </w:rPr>
      </w:pPr>
    </w:p>
    <w:p w14:paraId="5A2F279D" w14:textId="77777777" w:rsidR="00BF229A" w:rsidRPr="007676E3" w:rsidRDefault="00D34773" w:rsidP="005A54CA">
      <w:pPr>
        <w:ind w:left="720" w:hanging="720"/>
        <w:rPr>
          <w:rFonts w:ascii="Verdana" w:hAnsi="Verdana" w:cs="Tahoma"/>
          <w:b/>
          <w:sz w:val="20"/>
          <w:szCs w:val="20"/>
        </w:rPr>
      </w:pPr>
      <w:r>
        <w:rPr>
          <w:rFonts w:ascii="Verdana" w:hAnsi="Verdana" w:cs="Tahoma"/>
          <w:sz w:val="20"/>
          <w:szCs w:val="20"/>
        </w:rPr>
        <w:t>QUT (201</w:t>
      </w:r>
      <w:r w:rsidR="00361DEE">
        <w:rPr>
          <w:rFonts w:ascii="Verdana" w:hAnsi="Verdana" w:cs="Tahoma"/>
          <w:sz w:val="20"/>
          <w:szCs w:val="20"/>
        </w:rPr>
        <w:t>6</w:t>
      </w:r>
      <w:r w:rsidR="00BF229A" w:rsidRPr="007676E3">
        <w:rPr>
          <w:rFonts w:ascii="Verdana" w:hAnsi="Verdana" w:cs="Tahoma"/>
          <w:sz w:val="20"/>
          <w:szCs w:val="20"/>
        </w:rPr>
        <w:t xml:space="preserve">). </w:t>
      </w:r>
      <w:r w:rsidR="00287B14">
        <w:rPr>
          <w:rFonts w:ascii="Verdana" w:hAnsi="Verdana" w:cs="Tahoma"/>
          <w:i/>
          <w:sz w:val="20"/>
          <w:szCs w:val="20"/>
        </w:rPr>
        <w:t>ITB002</w:t>
      </w:r>
      <w:r w:rsidR="00BF229A" w:rsidRPr="007676E3">
        <w:rPr>
          <w:rFonts w:ascii="Verdana" w:hAnsi="Verdana" w:cs="Tahoma"/>
          <w:i/>
          <w:sz w:val="20"/>
          <w:szCs w:val="20"/>
        </w:rPr>
        <w:t xml:space="preserve"> </w:t>
      </w:r>
      <w:r w:rsidR="00D04C83" w:rsidRPr="007676E3">
        <w:rPr>
          <w:rFonts w:ascii="Verdana" w:hAnsi="Verdana" w:cs="Tahoma"/>
          <w:i/>
          <w:sz w:val="20"/>
          <w:szCs w:val="20"/>
        </w:rPr>
        <w:t xml:space="preserve">IT </w:t>
      </w:r>
      <w:r w:rsidR="00BF229A" w:rsidRPr="007676E3">
        <w:rPr>
          <w:rFonts w:ascii="Verdana" w:hAnsi="Verdana" w:cs="Tahoma"/>
          <w:i/>
          <w:sz w:val="20"/>
          <w:szCs w:val="20"/>
        </w:rPr>
        <w:t xml:space="preserve">Professional Studies: Week 1 document. </w:t>
      </w:r>
      <w:r w:rsidR="00E50C84" w:rsidRPr="007676E3">
        <w:rPr>
          <w:rFonts w:ascii="Verdana" w:hAnsi="Verdana" w:cs="Tahoma"/>
          <w:i/>
          <w:sz w:val="20"/>
          <w:szCs w:val="20"/>
        </w:rPr>
        <w:t xml:space="preserve"> </w:t>
      </w:r>
      <w:r w:rsidR="00E50C84" w:rsidRPr="007676E3">
        <w:rPr>
          <w:rFonts w:ascii="Verdana" w:hAnsi="Verdana" w:cs="Tahoma"/>
          <w:b/>
          <w:i/>
          <w:sz w:val="20"/>
          <w:szCs w:val="20"/>
        </w:rPr>
        <w:t xml:space="preserve">Complete </w:t>
      </w:r>
      <w:r w:rsidR="00051D3E" w:rsidRPr="007676E3">
        <w:rPr>
          <w:rFonts w:ascii="Verdana" w:hAnsi="Verdana" w:cs="Tahoma"/>
          <w:b/>
          <w:i/>
          <w:sz w:val="20"/>
          <w:szCs w:val="20"/>
        </w:rPr>
        <w:t>reference details.</w:t>
      </w:r>
    </w:p>
    <w:p w14:paraId="5E0FA772" w14:textId="77777777" w:rsidR="00BF229A" w:rsidRPr="007676E3" w:rsidRDefault="00BF229A" w:rsidP="005A54CA">
      <w:pPr>
        <w:ind w:left="720" w:hanging="720"/>
        <w:rPr>
          <w:rFonts w:ascii="Verdana" w:hAnsi="Verdana" w:cs="Tahoma"/>
          <w:sz w:val="20"/>
          <w:szCs w:val="20"/>
        </w:rPr>
      </w:pPr>
    </w:p>
    <w:p w14:paraId="1997B275" w14:textId="77777777" w:rsidR="00AB1BB4" w:rsidRPr="007676E3" w:rsidRDefault="00D34773" w:rsidP="00AB1BB4">
      <w:pPr>
        <w:ind w:left="720" w:hanging="720"/>
        <w:rPr>
          <w:rFonts w:ascii="Verdana" w:hAnsi="Verdana" w:cs="Tahoma"/>
          <w:b/>
          <w:sz w:val="20"/>
          <w:szCs w:val="20"/>
        </w:rPr>
      </w:pPr>
      <w:r>
        <w:rPr>
          <w:rFonts w:ascii="Verdana" w:hAnsi="Verdana" w:cs="Tahoma"/>
          <w:sz w:val="20"/>
          <w:szCs w:val="20"/>
        </w:rPr>
        <w:t>QUT (201</w:t>
      </w:r>
      <w:r w:rsidR="00361DEE">
        <w:rPr>
          <w:rFonts w:ascii="Verdana" w:hAnsi="Verdana" w:cs="Tahoma"/>
          <w:sz w:val="20"/>
          <w:szCs w:val="20"/>
        </w:rPr>
        <w:t>6</w:t>
      </w:r>
      <w:r w:rsidR="00BF229A" w:rsidRPr="007676E3">
        <w:rPr>
          <w:rFonts w:ascii="Verdana" w:hAnsi="Verdana" w:cs="Tahoma"/>
          <w:sz w:val="20"/>
          <w:szCs w:val="20"/>
        </w:rPr>
        <w:t xml:space="preserve">). </w:t>
      </w:r>
      <w:r w:rsidR="00287B14">
        <w:rPr>
          <w:rFonts w:ascii="Verdana" w:hAnsi="Verdana" w:cs="Tahoma"/>
          <w:i/>
          <w:sz w:val="20"/>
          <w:szCs w:val="20"/>
        </w:rPr>
        <w:t>ITB002</w:t>
      </w:r>
      <w:r w:rsidR="00BF229A" w:rsidRPr="007676E3">
        <w:rPr>
          <w:rFonts w:ascii="Verdana" w:hAnsi="Verdana" w:cs="Tahoma"/>
          <w:i/>
          <w:sz w:val="20"/>
          <w:szCs w:val="20"/>
        </w:rPr>
        <w:t xml:space="preserve"> </w:t>
      </w:r>
      <w:r w:rsidR="00D04C83" w:rsidRPr="007676E3">
        <w:rPr>
          <w:rFonts w:ascii="Verdana" w:hAnsi="Verdana" w:cs="Tahoma"/>
          <w:i/>
          <w:sz w:val="20"/>
          <w:szCs w:val="20"/>
        </w:rPr>
        <w:t xml:space="preserve">IT </w:t>
      </w:r>
      <w:r w:rsidR="00BF229A" w:rsidRPr="007676E3">
        <w:rPr>
          <w:rFonts w:ascii="Verdana" w:hAnsi="Verdana" w:cs="Tahoma"/>
          <w:i/>
          <w:sz w:val="20"/>
          <w:szCs w:val="20"/>
        </w:rPr>
        <w:t xml:space="preserve">Professional Studies: </w:t>
      </w:r>
      <w:r w:rsidR="00012FE1" w:rsidRPr="007676E3">
        <w:rPr>
          <w:rFonts w:ascii="Verdana" w:hAnsi="Verdana" w:cs="Tahoma"/>
          <w:i/>
          <w:sz w:val="20"/>
          <w:szCs w:val="20"/>
        </w:rPr>
        <w:t>T</w:t>
      </w:r>
      <w:r w:rsidR="00D04C83" w:rsidRPr="007676E3">
        <w:rPr>
          <w:rFonts w:ascii="Verdana" w:hAnsi="Verdana" w:cs="Tahoma"/>
          <w:i/>
          <w:sz w:val="20"/>
          <w:szCs w:val="20"/>
        </w:rPr>
        <w:t xml:space="preserve">eam </w:t>
      </w:r>
      <w:r w:rsidR="00012FE1" w:rsidRPr="007676E3">
        <w:rPr>
          <w:rFonts w:ascii="Verdana" w:hAnsi="Verdana" w:cs="Tahoma"/>
          <w:i/>
          <w:sz w:val="20"/>
          <w:szCs w:val="20"/>
        </w:rPr>
        <w:t>Process Management R</w:t>
      </w:r>
      <w:r w:rsidR="00BF229A" w:rsidRPr="007676E3">
        <w:rPr>
          <w:rFonts w:ascii="Verdana" w:hAnsi="Verdana" w:cs="Tahoma"/>
          <w:i/>
          <w:sz w:val="20"/>
          <w:szCs w:val="20"/>
        </w:rPr>
        <w:t>equirements</w:t>
      </w:r>
      <w:r w:rsidR="00E50C84" w:rsidRPr="007676E3">
        <w:rPr>
          <w:rFonts w:ascii="Verdana" w:hAnsi="Verdana" w:cs="Tahoma"/>
          <w:i/>
          <w:sz w:val="20"/>
          <w:szCs w:val="20"/>
        </w:rPr>
        <w:t xml:space="preserve">.  </w:t>
      </w:r>
      <w:r w:rsidR="00051D3E" w:rsidRPr="007676E3">
        <w:rPr>
          <w:rFonts w:ascii="Verdana" w:hAnsi="Verdana" w:cs="Tahoma"/>
          <w:i/>
          <w:sz w:val="20"/>
          <w:szCs w:val="20"/>
        </w:rPr>
        <w:t xml:space="preserve"> </w:t>
      </w:r>
      <w:r w:rsidR="00AB1BB4" w:rsidRPr="007676E3">
        <w:rPr>
          <w:rFonts w:ascii="Verdana" w:hAnsi="Verdana" w:cs="Tahoma"/>
          <w:b/>
          <w:i/>
          <w:sz w:val="20"/>
          <w:szCs w:val="20"/>
        </w:rPr>
        <w:t>Complete reference details.</w:t>
      </w:r>
    </w:p>
    <w:p w14:paraId="6BA5F783" w14:textId="77777777" w:rsidR="00051D3E" w:rsidRPr="007676E3" w:rsidRDefault="00051D3E" w:rsidP="005A54CA">
      <w:pPr>
        <w:ind w:left="720" w:hanging="720"/>
        <w:rPr>
          <w:rFonts w:ascii="Verdana" w:hAnsi="Verdana" w:cs="Tahoma"/>
          <w:sz w:val="20"/>
          <w:szCs w:val="20"/>
        </w:rPr>
      </w:pPr>
    </w:p>
    <w:p w14:paraId="59154198" w14:textId="77777777" w:rsidR="005A54CA" w:rsidRPr="007676E3" w:rsidRDefault="005A54CA" w:rsidP="007B58BE">
      <w:pPr>
        <w:rPr>
          <w:rFonts w:ascii="Verdana" w:hAnsi="Verdana" w:cs="Tahoma"/>
          <w:b/>
          <w:i/>
          <w:sz w:val="20"/>
          <w:szCs w:val="20"/>
        </w:rPr>
      </w:pPr>
      <w:r w:rsidRPr="007676E3">
        <w:rPr>
          <w:rFonts w:ascii="Verdana" w:hAnsi="Verdana" w:cs="Tahoma"/>
          <w:b/>
          <w:i/>
          <w:sz w:val="20"/>
          <w:szCs w:val="20"/>
        </w:rPr>
        <w:t xml:space="preserve">Provide any other references </w:t>
      </w:r>
      <w:r w:rsidR="007B58BE" w:rsidRPr="007676E3">
        <w:rPr>
          <w:rFonts w:ascii="Verdana" w:hAnsi="Verdana" w:cs="Tahoma"/>
          <w:b/>
          <w:i/>
          <w:sz w:val="20"/>
          <w:szCs w:val="20"/>
        </w:rPr>
        <w:t xml:space="preserve">you have used to construct this proposal </w:t>
      </w:r>
      <w:r w:rsidR="00AB1BB4" w:rsidRPr="007676E3">
        <w:rPr>
          <w:rFonts w:ascii="Verdana" w:hAnsi="Verdana" w:cs="Tahoma"/>
          <w:b/>
          <w:i/>
          <w:sz w:val="20"/>
          <w:szCs w:val="20"/>
        </w:rPr>
        <w:t>using APA format</w:t>
      </w:r>
      <w:r w:rsidRPr="007676E3">
        <w:rPr>
          <w:rFonts w:ascii="Verdana" w:hAnsi="Verdana" w:cs="Tahoma"/>
          <w:b/>
          <w:i/>
          <w:sz w:val="20"/>
          <w:szCs w:val="20"/>
        </w:rPr>
        <w:t>.</w:t>
      </w:r>
    </w:p>
    <w:p w14:paraId="1F82385E" w14:textId="77777777" w:rsidR="00BF229A" w:rsidRPr="007676E3" w:rsidRDefault="00BF229A" w:rsidP="00BF229A">
      <w:pPr>
        <w:rPr>
          <w:rFonts w:ascii="Verdana" w:hAnsi="Verdana" w:cs="Tahoma"/>
          <w:sz w:val="20"/>
          <w:szCs w:val="20"/>
        </w:rPr>
      </w:pPr>
    </w:p>
    <w:p w14:paraId="61B920F3" w14:textId="77777777" w:rsidR="00226077" w:rsidRPr="00226077" w:rsidRDefault="00226077" w:rsidP="00AD67D7">
      <w:pPr>
        <w:pStyle w:val="Heading1"/>
        <w:numPr>
          <w:ilvl w:val="0"/>
          <w:numId w:val="0"/>
        </w:numPr>
      </w:pPr>
      <w:r>
        <w:rPr>
          <w:sz w:val="20"/>
        </w:rPr>
        <w:br w:type="page"/>
      </w:r>
      <w:bookmarkStart w:id="9" w:name="_Toc445042200"/>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1631E9F7" w14:textId="77777777" w:rsidR="00226077" w:rsidRPr="00C041F0" w:rsidRDefault="00226077" w:rsidP="00226077">
      <w:pPr>
        <w:rPr>
          <w:rFonts w:ascii="Verdana" w:hAnsi="Verdana" w:cs="Tahoma"/>
          <w:b/>
          <w:sz w:val="20"/>
          <w:szCs w:val="20"/>
        </w:rPr>
      </w:pPr>
    </w:p>
    <w:p w14:paraId="13E95A7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C041F0" w:rsidRDefault="00226077" w:rsidP="00226077">
      <w:pPr>
        <w:spacing w:line="360" w:lineRule="auto"/>
        <w:rPr>
          <w:rFonts w:ascii="Verdana" w:hAnsi="Verdana" w:cs="Tahoma"/>
          <w:sz w:val="20"/>
          <w:szCs w:val="20"/>
        </w:rPr>
      </w:pPr>
    </w:p>
    <w:p w14:paraId="2D589001" w14:textId="77777777" w:rsidR="00226077" w:rsidRPr="00C041F0" w:rsidRDefault="00226077" w:rsidP="00226077">
      <w:pPr>
        <w:spacing w:line="360" w:lineRule="auto"/>
        <w:rPr>
          <w:rFonts w:ascii="Verdana" w:hAnsi="Verdana" w:cs="Tahoma"/>
          <w:sz w:val="20"/>
          <w:szCs w:val="20"/>
        </w:rPr>
      </w:pPr>
      <w:r>
        <w:rPr>
          <w:rFonts w:ascii="Verdana" w:hAnsi="Verdana" w:cs="Tahoma"/>
          <w:sz w:val="20"/>
          <w:szCs w:val="20"/>
        </w:rPr>
        <w:t>Team m</w:t>
      </w:r>
      <w:r w:rsidR="00182D94">
        <w:rPr>
          <w:rFonts w:ascii="Verdana" w:hAnsi="Verdana" w:cs="Tahoma"/>
          <w:sz w:val="20"/>
          <w:szCs w:val="20"/>
        </w:rPr>
        <w:t xml:space="preserve">embers can </w:t>
      </w:r>
      <w:r w:rsidRPr="00C041F0">
        <w:rPr>
          <w:rFonts w:ascii="Verdana" w:hAnsi="Verdana" w:cs="Tahoma"/>
          <w:sz w:val="20"/>
          <w:szCs w:val="20"/>
        </w:rPr>
        <w:t xml:space="preserve">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C041F0" w:rsidRDefault="00226077" w:rsidP="00226077">
      <w:pPr>
        <w:spacing w:line="360" w:lineRule="auto"/>
        <w:rPr>
          <w:rFonts w:ascii="Verdana" w:hAnsi="Verdana" w:cs="Tahoma"/>
          <w:sz w:val="20"/>
          <w:szCs w:val="20"/>
        </w:rPr>
      </w:pPr>
    </w:p>
    <w:p w14:paraId="46A44F3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28800F02" w14:textId="77777777" w:rsidR="00226077" w:rsidRPr="00C041F0" w:rsidRDefault="00226077" w:rsidP="00226077">
      <w:pPr>
        <w:spacing w:line="360" w:lineRule="auto"/>
        <w:rPr>
          <w:rFonts w:ascii="Verdana" w:hAnsi="Verdana" w:cs="Tahoma"/>
          <w:sz w:val="20"/>
          <w:szCs w:val="20"/>
        </w:rPr>
      </w:pPr>
    </w:p>
    <w:p w14:paraId="53CC7646" w14:textId="77777777" w:rsidR="00226077" w:rsidRPr="00C041F0" w:rsidRDefault="00226077" w:rsidP="00AD67D7">
      <w:pPr>
        <w:pStyle w:val="Heading2"/>
        <w:numPr>
          <w:ilvl w:val="0"/>
          <w:numId w:val="0"/>
        </w:numPr>
      </w:pPr>
      <w:bookmarkStart w:id="10" w:name="_Toc445042201"/>
      <w:r w:rsidRPr="00C041F0">
        <w:t xml:space="preserve">Possible Topics for </w:t>
      </w:r>
      <w:r w:rsidR="005B184B">
        <w:t>Agreement</w:t>
      </w:r>
      <w:r w:rsidRPr="00C041F0">
        <w:t xml:space="preserve"> Principles</w:t>
      </w:r>
      <w:bookmarkEnd w:id="10"/>
      <w:r w:rsidRPr="00C041F0">
        <w:t xml:space="preserve">  </w:t>
      </w:r>
    </w:p>
    <w:p w14:paraId="65E23E4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337B5A3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1E40F3E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CDAC64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2FF58350"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78BB4EA7"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44C55E8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62C7E5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29CC146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1538924F"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3651AC1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76434AC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0E98105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7AB7392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6218C12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lastRenderedPageBreak/>
        <w:t>What you will do if members make significantly different contributions in terms of quantity or quality of work;</w:t>
      </w:r>
    </w:p>
    <w:p w14:paraId="6AB68DF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87141A6" w14:textId="77777777" w:rsidR="00226077" w:rsidRPr="00C041F0" w:rsidRDefault="00226077" w:rsidP="00226077">
      <w:pPr>
        <w:spacing w:before="120" w:after="120"/>
        <w:rPr>
          <w:rFonts w:ascii="Verdana" w:hAnsi="Verdana" w:cs="Tahoma"/>
          <w:b/>
          <w:sz w:val="20"/>
          <w:szCs w:val="20"/>
        </w:rPr>
      </w:pPr>
    </w:p>
    <w:p w14:paraId="2BF0865A" w14:textId="77777777" w:rsidR="00226077" w:rsidRPr="00C041F0" w:rsidRDefault="00226077" w:rsidP="00AD67D7">
      <w:pPr>
        <w:pStyle w:val="Heading2"/>
        <w:numPr>
          <w:ilvl w:val="0"/>
          <w:numId w:val="0"/>
        </w:numPr>
      </w:pPr>
      <w:bookmarkStart w:id="11" w:name="_Toc445042202"/>
      <w:r w:rsidRPr="00C041F0">
        <w:t>Communication and Operational Process Topics</w:t>
      </w:r>
      <w:bookmarkEnd w:id="11"/>
    </w:p>
    <w:p w14:paraId="455EE6B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1186A0F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74D9A9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5D4B4CA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2CC9BF2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52B6EC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4E89662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0820434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58C0D5B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78D4147D"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7B22EA0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0579210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12F4E79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5864F108" w14:textId="77777777" w:rsidR="00226077" w:rsidRPr="00C041F0" w:rsidRDefault="00226077" w:rsidP="00226077">
      <w:pPr>
        <w:spacing w:line="360" w:lineRule="auto"/>
        <w:rPr>
          <w:rFonts w:ascii="Verdana" w:hAnsi="Verdana" w:cs="Tahoma"/>
          <w:sz w:val="20"/>
          <w:szCs w:val="20"/>
        </w:rPr>
      </w:pPr>
    </w:p>
    <w:p w14:paraId="337F98B3" w14:textId="77777777" w:rsidR="00226077" w:rsidRDefault="00226077" w:rsidP="00226077">
      <w:pPr>
        <w:rPr>
          <w:rFonts w:ascii="Verdana" w:hAnsi="Verdana" w:cs="Tahoma"/>
          <w:b/>
          <w:sz w:val="20"/>
          <w:szCs w:val="20"/>
        </w:rPr>
      </w:pPr>
    </w:p>
    <w:p w14:paraId="4111C7DF" w14:textId="77777777" w:rsidR="00226077" w:rsidRPr="00C041F0" w:rsidRDefault="00226077" w:rsidP="00AD67D7">
      <w:pPr>
        <w:pStyle w:val="Heading2"/>
        <w:numPr>
          <w:ilvl w:val="0"/>
          <w:numId w:val="0"/>
        </w:numPr>
      </w:pPr>
      <w:bookmarkStart w:id="12" w:name="_Toc445042203"/>
      <w:r w:rsidRPr="00C041F0">
        <w:t>Defining Major and Minor Non-Compliance</w:t>
      </w:r>
      <w:bookmarkEnd w:id="12"/>
    </w:p>
    <w:p w14:paraId="622D7C5E" w14:textId="77777777" w:rsidR="00226077" w:rsidRPr="00C041F0" w:rsidRDefault="00226077" w:rsidP="00226077">
      <w:pPr>
        <w:rPr>
          <w:rFonts w:ascii="Verdana" w:hAnsi="Verdana" w:cs="Tahoma"/>
          <w:b/>
          <w:sz w:val="20"/>
          <w:szCs w:val="20"/>
        </w:rPr>
      </w:pPr>
    </w:p>
    <w:p w14:paraId="0609117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C041F0" w:rsidRDefault="00226077" w:rsidP="00226077">
      <w:pPr>
        <w:spacing w:line="360" w:lineRule="auto"/>
        <w:rPr>
          <w:rFonts w:ascii="Verdana" w:hAnsi="Verdana" w:cs="Tahoma"/>
          <w:sz w:val="20"/>
          <w:szCs w:val="20"/>
        </w:rPr>
      </w:pPr>
    </w:p>
    <w:p w14:paraId="489FE62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C041F0" w:rsidRDefault="00226077" w:rsidP="00226077">
      <w:pPr>
        <w:spacing w:line="360" w:lineRule="auto"/>
        <w:rPr>
          <w:rFonts w:ascii="Verdana" w:hAnsi="Verdana" w:cs="Tahoma"/>
          <w:sz w:val="20"/>
          <w:szCs w:val="20"/>
        </w:rPr>
      </w:pPr>
    </w:p>
    <w:p w14:paraId="4F7E4626" w14:textId="77777777" w:rsidR="00226077" w:rsidRPr="00C041F0" w:rsidRDefault="00226077" w:rsidP="00AD67D7">
      <w:pPr>
        <w:pStyle w:val="Heading2"/>
        <w:numPr>
          <w:ilvl w:val="0"/>
          <w:numId w:val="0"/>
        </w:numPr>
      </w:pPr>
      <w:bookmarkStart w:id="13" w:name="_Toc445042204"/>
      <w:r w:rsidRPr="00C041F0">
        <w:t>Penalties for Major and Minor Non-Compliance</w:t>
      </w:r>
      <w:bookmarkEnd w:id="13"/>
    </w:p>
    <w:p w14:paraId="3A560C60" w14:textId="77777777" w:rsidR="00226077" w:rsidRPr="00C041F0" w:rsidRDefault="00226077" w:rsidP="00226077">
      <w:pPr>
        <w:rPr>
          <w:rFonts w:ascii="Verdana" w:hAnsi="Verdana" w:cs="Tahoma"/>
          <w:b/>
          <w:sz w:val="20"/>
          <w:szCs w:val="20"/>
        </w:rPr>
      </w:pPr>
    </w:p>
    <w:p w14:paraId="1225A04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C041F0" w:rsidRDefault="00226077" w:rsidP="00226077">
      <w:pPr>
        <w:spacing w:line="360" w:lineRule="auto"/>
        <w:rPr>
          <w:rFonts w:ascii="Verdana" w:hAnsi="Verdana" w:cs="Tahoma"/>
          <w:sz w:val="20"/>
          <w:szCs w:val="20"/>
        </w:rPr>
      </w:pPr>
    </w:p>
    <w:p w14:paraId="5C69568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5028D3A7" w14:textId="77777777" w:rsidR="00226077" w:rsidRPr="00C041F0" w:rsidRDefault="00226077" w:rsidP="00226077">
      <w:pPr>
        <w:spacing w:line="360" w:lineRule="auto"/>
        <w:rPr>
          <w:rFonts w:ascii="Verdana" w:hAnsi="Verdana" w:cs="Tahoma"/>
          <w:sz w:val="20"/>
          <w:szCs w:val="20"/>
        </w:rPr>
      </w:pPr>
    </w:p>
    <w:p w14:paraId="494C955E" w14:textId="77777777" w:rsidR="00226077" w:rsidRPr="00C041F0" w:rsidRDefault="00226077" w:rsidP="00226077">
      <w:pPr>
        <w:rPr>
          <w:rFonts w:ascii="Verdana" w:hAnsi="Verdana" w:cs="Tahoma"/>
          <w:sz w:val="20"/>
          <w:szCs w:val="20"/>
        </w:rPr>
      </w:pPr>
    </w:p>
    <w:p w14:paraId="1A0B1FFA" w14:textId="77777777" w:rsidR="00226077" w:rsidRPr="00C041F0" w:rsidRDefault="00226077" w:rsidP="00226077">
      <w:pPr>
        <w:spacing w:line="360" w:lineRule="auto"/>
        <w:jc w:val="both"/>
        <w:rPr>
          <w:rFonts w:ascii="Verdana" w:hAnsi="Verdana" w:cs="Tahoma"/>
          <w:sz w:val="20"/>
          <w:szCs w:val="20"/>
        </w:rPr>
      </w:pPr>
    </w:p>
    <w:p w14:paraId="37D671B8" w14:textId="77777777" w:rsidR="00226077" w:rsidRPr="00C041F0" w:rsidRDefault="00226077" w:rsidP="00226077">
      <w:pPr>
        <w:rPr>
          <w:rFonts w:ascii="Verdana" w:hAnsi="Verdana" w:cs="Tahoma"/>
          <w:sz w:val="20"/>
          <w:szCs w:val="20"/>
        </w:rPr>
      </w:pPr>
    </w:p>
    <w:p w14:paraId="38D566A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1BFFE" w14:textId="77777777" w:rsidR="00DE6B15" w:rsidRDefault="00DE6B15">
      <w:r>
        <w:separator/>
      </w:r>
    </w:p>
  </w:endnote>
  <w:endnote w:type="continuationSeparator" w:id="0">
    <w:p w14:paraId="57EE4891" w14:textId="77777777" w:rsidR="00DE6B15" w:rsidRDefault="00DE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B57EF" w14:textId="77777777" w:rsidR="00DE6B15" w:rsidRDefault="00DE6B15">
      <w:r>
        <w:separator/>
      </w:r>
    </w:p>
  </w:footnote>
  <w:footnote w:type="continuationSeparator" w:id="0">
    <w:p w14:paraId="0CDB4CEA" w14:textId="77777777" w:rsidR="00DE6B15" w:rsidRDefault="00DE6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16cid:durableId="1757822775">
    <w:abstractNumId w:val="33"/>
  </w:num>
  <w:num w:numId="2" w16cid:durableId="1374382114">
    <w:abstractNumId w:val="31"/>
  </w:num>
  <w:num w:numId="3" w16cid:durableId="808089446">
    <w:abstractNumId w:val="30"/>
  </w:num>
  <w:num w:numId="4" w16cid:durableId="761877593">
    <w:abstractNumId w:val="29"/>
  </w:num>
  <w:num w:numId="5" w16cid:durableId="817843293">
    <w:abstractNumId w:val="32"/>
  </w:num>
  <w:num w:numId="6" w16cid:durableId="1118257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57"/>
  <w:noPunctuationKerning/>
  <w:characterSpacingControl w:val="doNotCompress"/>
  <w:hdrShapeDefaults>
    <o:shapedefaults v:ext="edit" spidmax="6145"/>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4978"/>
    <w:rsid w:val="00004C9E"/>
    <w:rsid w:val="00006161"/>
    <w:rsid w:val="0000628C"/>
    <w:rsid w:val="00010994"/>
    <w:rsid w:val="00012FE1"/>
    <w:rsid w:val="00013F1C"/>
    <w:rsid w:val="00014638"/>
    <w:rsid w:val="00021988"/>
    <w:rsid w:val="00023EF8"/>
    <w:rsid w:val="0003372F"/>
    <w:rsid w:val="00036D4D"/>
    <w:rsid w:val="00041906"/>
    <w:rsid w:val="000421F5"/>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550E"/>
    <w:rsid w:val="0010699E"/>
    <w:rsid w:val="0010721F"/>
    <w:rsid w:val="00112994"/>
    <w:rsid w:val="00117EA3"/>
    <w:rsid w:val="00125A9E"/>
    <w:rsid w:val="00130C9D"/>
    <w:rsid w:val="00151FD1"/>
    <w:rsid w:val="00152BF4"/>
    <w:rsid w:val="00153BBE"/>
    <w:rsid w:val="0015598F"/>
    <w:rsid w:val="00160540"/>
    <w:rsid w:val="00160C60"/>
    <w:rsid w:val="001624A0"/>
    <w:rsid w:val="0016704C"/>
    <w:rsid w:val="00167B39"/>
    <w:rsid w:val="00171D0D"/>
    <w:rsid w:val="00182D94"/>
    <w:rsid w:val="0018442A"/>
    <w:rsid w:val="001A40B7"/>
    <w:rsid w:val="001A4177"/>
    <w:rsid w:val="001A4AA6"/>
    <w:rsid w:val="001B64F8"/>
    <w:rsid w:val="001E5BAE"/>
    <w:rsid w:val="001F1CE4"/>
    <w:rsid w:val="0020274C"/>
    <w:rsid w:val="00203031"/>
    <w:rsid w:val="0020342F"/>
    <w:rsid w:val="00205EBC"/>
    <w:rsid w:val="002232DA"/>
    <w:rsid w:val="00226077"/>
    <w:rsid w:val="00226E62"/>
    <w:rsid w:val="00232FC0"/>
    <w:rsid w:val="00233F38"/>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B35"/>
    <w:rsid w:val="002A646D"/>
    <w:rsid w:val="002B1DC3"/>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1AAE"/>
    <w:rsid w:val="00374CBE"/>
    <w:rsid w:val="003A537B"/>
    <w:rsid w:val="003B5A24"/>
    <w:rsid w:val="003C0671"/>
    <w:rsid w:val="003D7A0B"/>
    <w:rsid w:val="003F155C"/>
    <w:rsid w:val="003F2723"/>
    <w:rsid w:val="003F4C4D"/>
    <w:rsid w:val="00411B20"/>
    <w:rsid w:val="00422AE5"/>
    <w:rsid w:val="004278B9"/>
    <w:rsid w:val="00431D04"/>
    <w:rsid w:val="00432059"/>
    <w:rsid w:val="004354ED"/>
    <w:rsid w:val="0044019A"/>
    <w:rsid w:val="0044226D"/>
    <w:rsid w:val="0044410E"/>
    <w:rsid w:val="00444651"/>
    <w:rsid w:val="00457262"/>
    <w:rsid w:val="00464C21"/>
    <w:rsid w:val="00493D84"/>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B1031"/>
    <w:rsid w:val="005B184B"/>
    <w:rsid w:val="005B58E5"/>
    <w:rsid w:val="005C4636"/>
    <w:rsid w:val="005D273C"/>
    <w:rsid w:val="005D51D5"/>
    <w:rsid w:val="005D52B7"/>
    <w:rsid w:val="005D6E41"/>
    <w:rsid w:val="005E0A83"/>
    <w:rsid w:val="005E35BC"/>
    <w:rsid w:val="005E420E"/>
    <w:rsid w:val="005E6860"/>
    <w:rsid w:val="005F5DCF"/>
    <w:rsid w:val="006030F0"/>
    <w:rsid w:val="006038A2"/>
    <w:rsid w:val="00622C0C"/>
    <w:rsid w:val="00626557"/>
    <w:rsid w:val="00634900"/>
    <w:rsid w:val="006356CE"/>
    <w:rsid w:val="006369EF"/>
    <w:rsid w:val="00636F7F"/>
    <w:rsid w:val="0063751A"/>
    <w:rsid w:val="0065149D"/>
    <w:rsid w:val="00661782"/>
    <w:rsid w:val="00663978"/>
    <w:rsid w:val="00666B75"/>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0808"/>
    <w:rsid w:val="00721D11"/>
    <w:rsid w:val="0072416D"/>
    <w:rsid w:val="00724235"/>
    <w:rsid w:val="007269F0"/>
    <w:rsid w:val="007312B4"/>
    <w:rsid w:val="00745211"/>
    <w:rsid w:val="007475AA"/>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0DF"/>
    <w:rsid w:val="007A7290"/>
    <w:rsid w:val="007B218A"/>
    <w:rsid w:val="007B58BE"/>
    <w:rsid w:val="007C569D"/>
    <w:rsid w:val="007C72E8"/>
    <w:rsid w:val="007D63ED"/>
    <w:rsid w:val="007F3C05"/>
    <w:rsid w:val="007F606D"/>
    <w:rsid w:val="008107A4"/>
    <w:rsid w:val="008107AE"/>
    <w:rsid w:val="00812198"/>
    <w:rsid w:val="008214EF"/>
    <w:rsid w:val="0082322F"/>
    <w:rsid w:val="008322B3"/>
    <w:rsid w:val="00837C44"/>
    <w:rsid w:val="00840313"/>
    <w:rsid w:val="00843286"/>
    <w:rsid w:val="00852ABC"/>
    <w:rsid w:val="00864CC8"/>
    <w:rsid w:val="00865C17"/>
    <w:rsid w:val="0087497D"/>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3A1"/>
    <w:rsid w:val="00A74552"/>
    <w:rsid w:val="00A81BF2"/>
    <w:rsid w:val="00A9216C"/>
    <w:rsid w:val="00A92A8D"/>
    <w:rsid w:val="00AB1BB4"/>
    <w:rsid w:val="00AB262B"/>
    <w:rsid w:val="00AB3C5A"/>
    <w:rsid w:val="00AC2453"/>
    <w:rsid w:val="00AC5AE3"/>
    <w:rsid w:val="00AC69C8"/>
    <w:rsid w:val="00AD30DE"/>
    <w:rsid w:val="00AD5DDB"/>
    <w:rsid w:val="00AD67D7"/>
    <w:rsid w:val="00AE6B08"/>
    <w:rsid w:val="00AF191E"/>
    <w:rsid w:val="00B13399"/>
    <w:rsid w:val="00B14470"/>
    <w:rsid w:val="00B25DD5"/>
    <w:rsid w:val="00B2751C"/>
    <w:rsid w:val="00B30E5C"/>
    <w:rsid w:val="00B333BD"/>
    <w:rsid w:val="00B37A6B"/>
    <w:rsid w:val="00B44DA8"/>
    <w:rsid w:val="00B45839"/>
    <w:rsid w:val="00B4643C"/>
    <w:rsid w:val="00B52CC9"/>
    <w:rsid w:val="00B53570"/>
    <w:rsid w:val="00B57C37"/>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78B3"/>
    <w:rsid w:val="00E04F55"/>
    <w:rsid w:val="00E06C35"/>
    <w:rsid w:val="00E07C89"/>
    <w:rsid w:val="00E11077"/>
    <w:rsid w:val="00E122CD"/>
    <w:rsid w:val="00E132A5"/>
    <w:rsid w:val="00E1581F"/>
    <w:rsid w:val="00E42695"/>
    <w:rsid w:val="00E43B83"/>
    <w:rsid w:val="00E50C84"/>
    <w:rsid w:val="00E53C10"/>
    <w:rsid w:val="00E63D89"/>
    <w:rsid w:val="00E674B5"/>
    <w:rsid w:val="00E67F84"/>
    <w:rsid w:val="00E70D11"/>
    <w:rsid w:val="00E74332"/>
    <w:rsid w:val="00E81BE7"/>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06C10"/>
    <w:rsid w:val="00F11AE6"/>
    <w:rsid w:val="00F1550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6F8B"/>
    <w:rsid w:val="00FB21D4"/>
    <w:rsid w:val="00FB6B02"/>
    <w:rsid w:val="00FB787F"/>
    <w:rsid w:val="00FC0E07"/>
    <w:rsid w:val="00FC7FFE"/>
    <w:rsid w:val="00FD3395"/>
    <w:rsid w:val="00FD36DA"/>
    <w:rsid w:val="00FD57E6"/>
    <w:rsid w:val="00FD6185"/>
    <w:rsid w:val="00FD63EC"/>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64DB9A0"/>
  <w15:chartTrackingRefBased/>
  <w15:docId w15:val="{67D95B82-CF72-4874-A335-D3F9E8F5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Dot1.dot</Template>
  <TotalTime>3</TotalTime>
  <Pages>9</Pages>
  <Words>1988</Words>
  <Characters>10737</Characters>
  <Application>Microsoft Office Word</Application>
  <DocSecurity>0</DocSecurity>
  <Lines>397</Lines>
  <Paragraphs>219</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12506</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Thiru Balasubramaniam</cp:lastModifiedBy>
  <cp:revision>7</cp:revision>
  <cp:lastPrinted>2006-02-16T00:42:00Z</cp:lastPrinted>
  <dcterms:created xsi:type="dcterms:W3CDTF">2021-08-05T05:14:00Z</dcterms:created>
  <dcterms:modified xsi:type="dcterms:W3CDTF">2025-07-30T17:02:00Z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a0d026eb-eb34-4595-aaae-cedd24c5219e</vt:lpwstr>
  </property>
</Properties>
</file>